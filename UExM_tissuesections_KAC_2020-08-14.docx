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17CCB" w14:textId="02509512" w:rsidR="00466C31" w:rsidRPr="00B019C7" w:rsidRDefault="00A32735">
      <w:pPr>
        <w:rPr>
          <w:rFonts w:ascii="Arial" w:hAnsi="Arial" w:cs="Arial"/>
          <w:sz w:val="28"/>
          <w:szCs w:val="28"/>
        </w:rPr>
      </w:pPr>
      <w:r>
        <w:rPr>
          <w:rFonts w:ascii="Arial" w:hAnsi="Arial" w:cs="Arial"/>
          <w:sz w:val="28"/>
          <w:szCs w:val="28"/>
        </w:rPr>
        <w:t xml:space="preserve">Ultra Expansion Microscopy </w:t>
      </w:r>
      <w:r w:rsidR="00030C01">
        <w:rPr>
          <w:rFonts w:ascii="Arial" w:hAnsi="Arial" w:cs="Arial"/>
          <w:sz w:val="28"/>
          <w:szCs w:val="28"/>
        </w:rPr>
        <w:t xml:space="preserve">(UExM) </w:t>
      </w:r>
      <w:r>
        <w:rPr>
          <w:rFonts w:ascii="Arial" w:hAnsi="Arial" w:cs="Arial"/>
          <w:sz w:val="28"/>
          <w:szCs w:val="28"/>
        </w:rPr>
        <w:t xml:space="preserve">Adapted for </w:t>
      </w:r>
      <w:r w:rsidR="00F33B7A">
        <w:rPr>
          <w:rFonts w:ascii="Arial" w:hAnsi="Arial" w:cs="Arial"/>
          <w:sz w:val="28"/>
          <w:szCs w:val="28"/>
        </w:rPr>
        <w:t xml:space="preserve">Delicate </w:t>
      </w:r>
      <w:r>
        <w:rPr>
          <w:rFonts w:ascii="Arial" w:hAnsi="Arial" w:cs="Arial"/>
          <w:sz w:val="28"/>
          <w:szCs w:val="28"/>
        </w:rPr>
        <w:t>Tissue Sections</w:t>
      </w:r>
    </w:p>
    <w:p w14:paraId="642D351C" w14:textId="77777777" w:rsidR="00B019C7" w:rsidRDefault="00B019C7">
      <w:pPr>
        <w:rPr>
          <w:rFonts w:ascii="Arial" w:hAnsi="Arial" w:cs="Arial"/>
        </w:rPr>
      </w:pPr>
    </w:p>
    <w:p w14:paraId="355B6A4F" w14:textId="16E4F60D" w:rsidR="00B019C7" w:rsidRDefault="00A32735">
      <w:pPr>
        <w:rPr>
          <w:rFonts w:ascii="Arial" w:hAnsi="Arial" w:cs="Arial"/>
        </w:rPr>
      </w:pPr>
      <w:r>
        <w:rPr>
          <w:rFonts w:ascii="Arial" w:hAnsi="Arial" w:cs="Arial"/>
        </w:rPr>
        <w:t xml:space="preserve">The goal of this procedure is to expand samples to make it easier to see small objects, especially those near the diffraction limit for light microscopy. It is based on the protocol from Gambarotto et al., 2019 with some modifications from the ExPath protocol found on expansionmicroscopy.org and notes from the Guichard lab’s updated protocol. The original protocol shows isotropic expansion of approximately </w:t>
      </w:r>
      <w:r w:rsidR="00896648">
        <w:rPr>
          <w:rFonts w:ascii="Arial" w:hAnsi="Arial" w:cs="Arial"/>
        </w:rPr>
        <w:t>four-fold</w:t>
      </w:r>
      <w:r>
        <w:rPr>
          <w:rFonts w:ascii="Arial" w:hAnsi="Arial" w:cs="Arial"/>
        </w:rPr>
        <w:t>, linearly, although we have not yet analyzed this for this protocol.</w:t>
      </w:r>
    </w:p>
    <w:p w14:paraId="0F0A2B33" w14:textId="77777777" w:rsidR="00B019C7" w:rsidRDefault="00B019C7">
      <w:pPr>
        <w:rPr>
          <w:rFonts w:ascii="Arial" w:hAnsi="Arial" w:cs="Arial"/>
        </w:rPr>
      </w:pPr>
    </w:p>
    <w:p w14:paraId="1427F67B" w14:textId="77777777" w:rsidR="00B019C7" w:rsidRPr="00B019C7" w:rsidRDefault="00B019C7">
      <w:pPr>
        <w:rPr>
          <w:rFonts w:ascii="Arial" w:hAnsi="Arial" w:cs="Arial"/>
          <w:b/>
        </w:rPr>
      </w:pPr>
      <w:r w:rsidRPr="00B019C7">
        <w:rPr>
          <w:rFonts w:ascii="Arial" w:hAnsi="Arial" w:cs="Arial"/>
          <w:b/>
        </w:rPr>
        <w:t>Materials</w:t>
      </w:r>
    </w:p>
    <w:p w14:paraId="5C2793F0" w14:textId="49B4AA8B" w:rsidR="00B019C7" w:rsidRDefault="00A32735" w:rsidP="00B019C7">
      <w:pPr>
        <w:pStyle w:val="ListParagraph"/>
        <w:numPr>
          <w:ilvl w:val="0"/>
          <w:numId w:val="1"/>
        </w:numPr>
        <w:rPr>
          <w:rFonts w:ascii="Arial" w:hAnsi="Arial" w:cs="Arial"/>
        </w:rPr>
      </w:pPr>
      <w:r>
        <w:rPr>
          <w:rFonts w:ascii="Arial" w:hAnsi="Arial" w:cs="Arial"/>
        </w:rPr>
        <w:t>Pap pen</w:t>
      </w:r>
    </w:p>
    <w:p w14:paraId="32FF6E03" w14:textId="1E96527B" w:rsidR="00A32735" w:rsidRDefault="00A32735" w:rsidP="00B019C7">
      <w:pPr>
        <w:pStyle w:val="ListParagraph"/>
        <w:numPr>
          <w:ilvl w:val="0"/>
          <w:numId w:val="1"/>
        </w:numPr>
        <w:rPr>
          <w:rFonts w:ascii="Arial" w:hAnsi="Arial" w:cs="Arial"/>
        </w:rPr>
      </w:pPr>
      <w:r>
        <w:rPr>
          <w:rFonts w:ascii="Arial" w:hAnsi="Arial" w:cs="Arial"/>
        </w:rPr>
        <w:t>charged slide</w:t>
      </w:r>
    </w:p>
    <w:p w14:paraId="07E7032B" w14:textId="4336B497" w:rsidR="00A32735" w:rsidRDefault="00A32735" w:rsidP="00B019C7">
      <w:pPr>
        <w:pStyle w:val="ListParagraph"/>
        <w:numPr>
          <w:ilvl w:val="0"/>
          <w:numId w:val="1"/>
        </w:numPr>
        <w:rPr>
          <w:rFonts w:ascii="Arial" w:hAnsi="Arial" w:cs="Arial"/>
        </w:rPr>
      </w:pPr>
      <w:r>
        <w:rPr>
          <w:rFonts w:ascii="Arial" w:hAnsi="Arial" w:cs="Arial"/>
        </w:rPr>
        <w:t>4% paraformaldehyde in PBS</w:t>
      </w:r>
      <w:r w:rsidR="00E96E60">
        <w:rPr>
          <w:rFonts w:ascii="Arial" w:hAnsi="Arial" w:cs="Arial"/>
        </w:rPr>
        <w:t xml:space="preserve"> (PFA)</w:t>
      </w:r>
    </w:p>
    <w:p w14:paraId="00F23E72" w14:textId="1426B739" w:rsidR="00A32735" w:rsidRDefault="00A32735" w:rsidP="00B019C7">
      <w:pPr>
        <w:pStyle w:val="ListParagraph"/>
        <w:numPr>
          <w:ilvl w:val="0"/>
          <w:numId w:val="1"/>
        </w:numPr>
        <w:rPr>
          <w:rFonts w:ascii="Arial" w:hAnsi="Arial" w:cs="Arial"/>
        </w:rPr>
      </w:pPr>
      <w:r>
        <w:rPr>
          <w:rFonts w:ascii="Arial" w:hAnsi="Arial" w:cs="Arial"/>
        </w:rPr>
        <w:t>30% sucrose in water</w:t>
      </w:r>
    </w:p>
    <w:p w14:paraId="2C4FD462" w14:textId="468458A9" w:rsidR="00A32735" w:rsidRDefault="00A32735" w:rsidP="00B019C7">
      <w:pPr>
        <w:pStyle w:val="ListParagraph"/>
        <w:numPr>
          <w:ilvl w:val="0"/>
          <w:numId w:val="1"/>
        </w:numPr>
        <w:rPr>
          <w:rFonts w:ascii="Arial" w:hAnsi="Arial" w:cs="Arial"/>
        </w:rPr>
      </w:pPr>
      <w:r>
        <w:rPr>
          <w:rFonts w:ascii="Arial" w:hAnsi="Arial" w:cs="Arial"/>
        </w:rPr>
        <w:t>OCT compound</w:t>
      </w:r>
    </w:p>
    <w:p w14:paraId="5E4A283B" w14:textId="791DEBA7" w:rsidR="00E96E60" w:rsidRDefault="00E96E60" w:rsidP="00B019C7">
      <w:pPr>
        <w:pStyle w:val="ListParagraph"/>
        <w:numPr>
          <w:ilvl w:val="0"/>
          <w:numId w:val="1"/>
        </w:numPr>
        <w:rPr>
          <w:rFonts w:ascii="Arial" w:hAnsi="Arial" w:cs="Arial"/>
        </w:rPr>
      </w:pPr>
      <w:r>
        <w:rPr>
          <w:rFonts w:ascii="Arial" w:hAnsi="Arial" w:cs="Arial"/>
        </w:rPr>
        <w:t>dry ice (-20°C metal block will substitute, if necessary)</w:t>
      </w:r>
    </w:p>
    <w:p w14:paraId="458845E3" w14:textId="606C873B" w:rsidR="00A32735" w:rsidRDefault="00A32735" w:rsidP="00B019C7">
      <w:pPr>
        <w:pStyle w:val="ListParagraph"/>
        <w:numPr>
          <w:ilvl w:val="0"/>
          <w:numId w:val="1"/>
        </w:numPr>
        <w:rPr>
          <w:rFonts w:ascii="Arial" w:hAnsi="Arial" w:cs="Arial"/>
        </w:rPr>
      </w:pPr>
      <w:r>
        <w:rPr>
          <w:rFonts w:ascii="Arial" w:hAnsi="Arial" w:cs="Arial"/>
        </w:rPr>
        <w:t>cryostat</w:t>
      </w:r>
    </w:p>
    <w:p w14:paraId="3E8CC663" w14:textId="57D969C4" w:rsidR="00A32735" w:rsidRDefault="00A32735" w:rsidP="00B019C7">
      <w:pPr>
        <w:pStyle w:val="ListParagraph"/>
        <w:numPr>
          <w:ilvl w:val="0"/>
          <w:numId w:val="1"/>
        </w:numPr>
        <w:rPr>
          <w:rFonts w:ascii="Arial" w:hAnsi="Arial" w:cs="Arial"/>
        </w:rPr>
      </w:pPr>
      <w:r>
        <w:rPr>
          <w:rFonts w:ascii="Arial" w:hAnsi="Arial" w:cs="Arial"/>
        </w:rPr>
        <w:t>1x PBS</w:t>
      </w:r>
    </w:p>
    <w:p w14:paraId="4ABB6B27" w14:textId="2C8625F1" w:rsidR="00A32735" w:rsidRDefault="00A32735" w:rsidP="00B019C7">
      <w:pPr>
        <w:pStyle w:val="ListParagraph"/>
        <w:numPr>
          <w:ilvl w:val="0"/>
          <w:numId w:val="1"/>
        </w:numPr>
        <w:rPr>
          <w:rFonts w:ascii="Arial" w:hAnsi="Arial" w:cs="Arial"/>
        </w:rPr>
      </w:pPr>
      <w:r>
        <w:rPr>
          <w:rFonts w:ascii="Arial" w:hAnsi="Arial" w:cs="Arial"/>
        </w:rPr>
        <w:t>Monomer Fixative Solution</w:t>
      </w:r>
    </w:p>
    <w:p w14:paraId="316A54AF" w14:textId="1019A651" w:rsidR="00A32735" w:rsidRDefault="00A32735" w:rsidP="00A32735">
      <w:pPr>
        <w:pStyle w:val="ListParagraph"/>
        <w:numPr>
          <w:ilvl w:val="1"/>
          <w:numId w:val="1"/>
        </w:numPr>
        <w:rPr>
          <w:rFonts w:ascii="Arial" w:hAnsi="Arial" w:cs="Arial"/>
        </w:rPr>
      </w:pPr>
      <w:r>
        <w:rPr>
          <w:rFonts w:ascii="Arial" w:hAnsi="Arial" w:cs="Arial"/>
        </w:rPr>
        <w:t>0.7% formaldehyde</w:t>
      </w:r>
    </w:p>
    <w:p w14:paraId="430E2FB1" w14:textId="156CA2AA" w:rsidR="00A32735" w:rsidRDefault="00A32735" w:rsidP="00A32735">
      <w:pPr>
        <w:pStyle w:val="ListParagraph"/>
        <w:numPr>
          <w:ilvl w:val="1"/>
          <w:numId w:val="1"/>
        </w:numPr>
        <w:rPr>
          <w:rFonts w:ascii="Arial" w:hAnsi="Arial" w:cs="Arial"/>
        </w:rPr>
      </w:pPr>
      <w:r>
        <w:rPr>
          <w:rFonts w:ascii="Arial" w:hAnsi="Arial" w:cs="Arial"/>
        </w:rPr>
        <w:t>10% w/v acrylamide</w:t>
      </w:r>
    </w:p>
    <w:p w14:paraId="03A9171F" w14:textId="45B63236" w:rsidR="00A32735" w:rsidRDefault="00A32735" w:rsidP="00A32735">
      <w:pPr>
        <w:pStyle w:val="ListParagraph"/>
        <w:numPr>
          <w:ilvl w:val="1"/>
          <w:numId w:val="1"/>
        </w:numPr>
        <w:rPr>
          <w:rFonts w:ascii="Arial" w:hAnsi="Arial" w:cs="Arial"/>
        </w:rPr>
      </w:pPr>
      <w:r>
        <w:rPr>
          <w:rFonts w:ascii="Arial" w:hAnsi="Arial" w:cs="Arial"/>
        </w:rPr>
        <w:t>in ddH2O</w:t>
      </w:r>
    </w:p>
    <w:p w14:paraId="05F23ED5" w14:textId="6AB4C444" w:rsidR="00A32735" w:rsidRDefault="00A32735" w:rsidP="00A32735">
      <w:pPr>
        <w:pStyle w:val="ListParagraph"/>
        <w:numPr>
          <w:ilvl w:val="0"/>
          <w:numId w:val="1"/>
        </w:numPr>
        <w:rPr>
          <w:rFonts w:ascii="Arial" w:hAnsi="Arial" w:cs="Arial"/>
        </w:rPr>
      </w:pPr>
      <w:r>
        <w:rPr>
          <w:rFonts w:ascii="Arial" w:hAnsi="Arial" w:cs="Arial"/>
        </w:rPr>
        <w:t>UExM-MS (Monomer Solution)</w:t>
      </w:r>
    </w:p>
    <w:p w14:paraId="33DA5818" w14:textId="3DBE1B6E" w:rsidR="00A32735" w:rsidRDefault="00A32735" w:rsidP="00A32735">
      <w:pPr>
        <w:pStyle w:val="ListParagraph"/>
        <w:numPr>
          <w:ilvl w:val="1"/>
          <w:numId w:val="1"/>
        </w:numPr>
        <w:rPr>
          <w:rFonts w:ascii="Arial" w:hAnsi="Arial" w:cs="Arial"/>
        </w:rPr>
      </w:pPr>
      <w:r>
        <w:rPr>
          <w:rFonts w:ascii="Arial" w:hAnsi="Arial" w:cs="Arial"/>
        </w:rPr>
        <w:t>19% w/v sodium acrylate</w:t>
      </w:r>
    </w:p>
    <w:p w14:paraId="412F277F" w14:textId="0076A6CD" w:rsidR="00BA7866" w:rsidRDefault="00BA7866" w:rsidP="00BA7866">
      <w:pPr>
        <w:pStyle w:val="ListParagraph"/>
        <w:ind w:left="1440"/>
        <w:rPr>
          <w:rFonts w:ascii="Arial" w:hAnsi="Arial" w:cs="Arial"/>
        </w:rPr>
      </w:pPr>
      <w:r>
        <w:rPr>
          <w:rFonts w:ascii="Arial" w:hAnsi="Arial" w:cs="Arial"/>
        </w:rPr>
        <w:t>Note: Store powdered sodium acrylate at -20°C with dessicant to prevent it from absorbing water from the air.</w:t>
      </w:r>
    </w:p>
    <w:p w14:paraId="1DD62CC1" w14:textId="318158B9" w:rsidR="00A32735" w:rsidRDefault="00A32735" w:rsidP="00A32735">
      <w:pPr>
        <w:pStyle w:val="ListParagraph"/>
        <w:numPr>
          <w:ilvl w:val="1"/>
          <w:numId w:val="1"/>
        </w:numPr>
        <w:rPr>
          <w:rFonts w:ascii="Arial" w:hAnsi="Arial" w:cs="Arial"/>
        </w:rPr>
      </w:pPr>
      <w:r>
        <w:rPr>
          <w:rFonts w:ascii="Arial" w:hAnsi="Arial" w:cs="Arial"/>
        </w:rPr>
        <w:t>10% w/v acrylamide</w:t>
      </w:r>
    </w:p>
    <w:p w14:paraId="4A358966" w14:textId="25A52089" w:rsidR="00A32735" w:rsidRDefault="00A32735" w:rsidP="00A32735">
      <w:pPr>
        <w:pStyle w:val="ListParagraph"/>
        <w:numPr>
          <w:ilvl w:val="1"/>
          <w:numId w:val="1"/>
        </w:numPr>
        <w:rPr>
          <w:rFonts w:ascii="Arial" w:hAnsi="Arial" w:cs="Arial"/>
        </w:rPr>
      </w:pPr>
      <w:r>
        <w:rPr>
          <w:rFonts w:ascii="Arial" w:hAnsi="Arial" w:cs="Arial"/>
        </w:rPr>
        <w:t>0.1% BIS</w:t>
      </w:r>
    </w:p>
    <w:p w14:paraId="4ADDFB2A" w14:textId="26F00736" w:rsidR="00A32735" w:rsidRDefault="00A32735" w:rsidP="00A32735">
      <w:pPr>
        <w:pStyle w:val="ListParagraph"/>
        <w:numPr>
          <w:ilvl w:val="1"/>
          <w:numId w:val="1"/>
        </w:numPr>
        <w:rPr>
          <w:rFonts w:ascii="Arial" w:hAnsi="Arial" w:cs="Arial"/>
        </w:rPr>
      </w:pPr>
      <w:r>
        <w:rPr>
          <w:rFonts w:ascii="Arial" w:hAnsi="Arial" w:cs="Arial"/>
        </w:rPr>
        <w:t>in PBS (1x final)</w:t>
      </w:r>
    </w:p>
    <w:p w14:paraId="61516813" w14:textId="15C03343" w:rsidR="00FF485F" w:rsidRDefault="00FF485F" w:rsidP="00A32735">
      <w:pPr>
        <w:pStyle w:val="ListParagraph"/>
        <w:numPr>
          <w:ilvl w:val="1"/>
          <w:numId w:val="1"/>
        </w:numPr>
        <w:rPr>
          <w:rFonts w:ascii="Arial" w:hAnsi="Arial" w:cs="Arial"/>
        </w:rPr>
      </w:pPr>
      <w:r>
        <w:rPr>
          <w:rFonts w:ascii="Arial" w:hAnsi="Arial" w:cs="Arial"/>
        </w:rPr>
        <w:t>Note: Fresh batches of UExM-MS can be checked by adding TEMED and APS to polymerize a small aliquot. If it fails to polymerize after a few minutes at room temperature, it may not have been made correctly, or reagents (such as sodium acrylate) may not be pure enough.</w:t>
      </w:r>
    </w:p>
    <w:p w14:paraId="73BE09F7" w14:textId="1F0CF89C" w:rsidR="00A32735" w:rsidRDefault="00A32735" w:rsidP="00A32735">
      <w:pPr>
        <w:pStyle w:val="ListParagraph"/>
        <w:numPr>
          <w:ilvl w:val="0"/>
          <w:numId w:val="1"/>
        </w:numPr>
        <w:rPr>
          <w:rFonts w:ascii="Arial" w:hAnsi="Arial" w:cs="Arial"/>
        </w:rPr>
      </w:pPr>
      <w:r>
        <w:rPr>
          <w:rFonts w:ascii="Arial" w:hAnsi="Arial" w:cs="Arial"/>
        </w:rPr>
        <w:t xml:space="preserve">metal block or other flat surface, stored </w:t>
      </w:r>
      <w:r w:rsidR="00E96E60">
        <w:rPr>
          <w:rFonts w:ascii="Arial" w:hAnsi="Arial" w:cs="Arial"/>
        </w:rPr>
        <w:t>at -20°C</w:t>
      </w:r>
    </w:p>
    <w:p w14:paraId="5BE3DE8F" w14:textId="0C52DC63" w:rsidR="00A32735" w:rsidRDefault="00A32735" w:rsidP="00A32735">
      <w:pPr>
        <w:pStyle w:val="ListParagraph"/>
        <w:numPr>
          <w:ilvl w:val="0"/>
          <w:numId w:val="1"/>
        </w:numPr>
        <w:rPr>
          <w:rFonts w:ascii="Arial" w:hAnsi="Arial" w:cs="Arial"/>
        </w:rPr>
      </w:pPr>
      <w:r>
        <w:rPr>
          <w:rFonts w:ascii="Arial" w:hAnsi="Arial" w:cs="Arial"/>
        </w:rPr>
        <w:t>bucket of ice</w:t>
      </w:r>
    </w:p>
    <w:p w14:paraId="61DD80E7" w14:textId="2CF3F997" w:rsidR="00A32735" w:rsidRDefault="00A32735" w:rsidP="00A32735">
      <w:pPr>
        <w:pStyle w:val="ListParagraph"/>
        <w:numPr>
          <w:ilvl w:val="0"/>
          <w:numId w:val="1"/>
        </w:numPr>
        <w:rPr>
          <w:rFonts w:ascii="Arial" w:hAnsi="Arial" w:cs="Arial"/>
        </w:rPr>
      </w:pPr>
      <w:r>
        <w:rPr>
          <w:rFonts w:ascii="Arial" w:hAnsi="Arial" w:cs="Arial"/>
        </w:rPr>
        <w:t>Parafilm</w:t>
      </w:r>
    </w:p>
    <w:p w14:paraId="26BAEB20" w14:textId="44C4222C" w:rsidR="00A32735" w:rsidRDefault="00A32735" w:rsidP="00A32735">
      <w:pPr>
        <w:pStyle w:val="ListParagraph"/>
        <w:numPr>
          <w:ilvl w:val="0"/>
          <w:numId w:val="1"/>
        </w:numPr>
        <w:rPr>
          <w:rFonts w:ascii="Arial" w:hAnsi="Arial" w:cs="Arial"/>
        </w:rPr>
      </w:pPr>
      <w:r>
        <w:rPr>
          <w:rFonts w:ascii="Arial" w:hAnsi="Arial" w:cs="Arial"/>
        </w:rPr>
        <w:t>glass slides or coverslips to use as spacers</w:t>
      </w:r>
    </w:p>
    <w:p w14:paraId="335FD291" w14:textId="4016D6CF" w:rsidR="00A32735" w:rsidRDefault="00A32735" w:rsidP="00A32735">
      <w:pPr>
        <w:pStyle w:val="ListParagraph"/>
        <w:numPr>
          <w:ilvl w:val="0"/>
          <w:numId w:val="1"/>
        </w:numPr>
        <w:rPr>
          <w:rFonts w:ascii="Arial" w:hAnsi="Arial" w:cs="Arial"/>
        </w:rPr>
      </w:pPr>
      <w:r>
        <w:rPr>
          <w:rFonts w:ascii="Arial" w:hAnsi="Arial" w:cs="Arial"/>
        </w:rPr>
        <w:t>10% APS in ddH2O</w:t>
      </w:r>
    </w:p>
    <w:p w14:paraId="473B91E0" w14:textId="0F187F2F" w:rsidR="00A32735" w:rsidRDefault="00A32735" w:rsidP="00A32735">
      <w:pPr>
        <w:pStyle w:val="ListParagraph"/>
        <w:numPr>
          <w:ilvl w:val="0"/>
          <w:numId w:val="1"/>
        </w:numPr>
        <w:rPr>
          <w:rFonts w:ascii="Arial" w:hAnsi="Arial" w:cs="Arial"/>
        </w:rPr>
      </w:pPr>
      <w:r>
        <w:rPr>
          <w:rFonts w:ascii="Arial" w:hAnsi="Arial" w:cs="Arial"/>
        </w:rPr>
        <w:t>10% TEMED in ddH2O</w:t>
      </w:r>
    </w:p>
    <w:p w14:paraId="39D3D6E9" w14:textId="07D528CD" w:rsidR="00E977C5" w:rsidRDefault="00E977C5" w:rsidP="00A32735">
      <w:pPr>
        <w:pStyle w:val="ListParagraph"/>
        <w:numPr>
          <w:ilvl w:val="0"/>
          <w:numId w:val="1"/>
        </w:numPr>
        <w:rPr>
          <w:rFonts w:ascii="Arial" w:hAnsi="Arial" w:cs="Arial"/>
        </w:rPr>
      </w:pPr>
      <w:r>
        <w:rPr>
          <w:rFonts w:ascii="Arial" w:hAnsi="Arial" w:cs="Arial"/>
        </w:rPr>
        <w:t>cell scraper or other blunt, straight edge for trimming gels</w:t>
      </w:r>
    </w:p>
    <w:p w14:paraId="178AF6CC" w14:textId="1F851BF9" w:rsidR="00E977C5" w:rsidRDefault="00E977C5" w:rsidP="00A32735">
      <w:pPr>
        <w:pStyle w:val="ListParagraph"/>
        <w:numPr>
          <w:ilvl w:val="0"/>
          <w:numId w:val="1"/>
        </w:numPr>
        <w:rPr>
          <w:rFonts w:ascii="Arial" w:hAnsi="Arial" w:cs="Arial"/>
        </w:rPr>
      </w:pPr>
      <w:r>
        <w:rPr>
          <w:rFonts w:ascii="Arial" w:hAnsi="Arial" w:cs="Arial"/>
        </w:rPr>
        <w:t>slide mailer or Coppelin jar with cover</w:t>
      </w:r>
    </w:p>
    <w:p w14:paraId="4C0DA0A7" w14:textId="36FA438F" w:rsidR="00A32735" w:rsidRDefault="00E977C5" w:rsidP="00A32735">
      <w:pPr>
        <w:pStyle w:val="ListParagraph"/>
        <w:numPr>
          <w:ilvl w:val="0"/>
          <w:numId w:val="1"/>
        </w:numPr>
        <w:rPr>
          <w:rFonts w:ascii="Arial" w:hAnsi="Arial" w:cs="Arial"/>
        </w:rPr>
      </w:pPr>
      <w:r>
        <w:rPr>
          <w:rFonts w:ascii="Arial" w:hAnsi="Arial" w:cs="Arial"/>
        </w:rPr>
        <w:t>hybridization oven that goes up to 95°C</w:t>
      </w:r>
    </w:p>
    <w:p w14:paraId="089CB696" w14:textId="52269C57" w:rsidR="00A32735" w:rsidRDefault="00A32735" w:rsidP="00A32735">
      <w:pPr>
        <w:pStyle w:val="ListParagraph"/>
        <w:numPr>
          <w:ilvl w:val="0"/>
          <w:numId w:val="1"/>
        </w:numPr>
        <w:rPr>
          <w:rFonts w:ascii="Arial" w:hAnsi="Arial" w:cs="Arial"/>
        </w:rPr>
      </w:pPr>
      <w:r>
        <w:rPr>
          <w:rFonts w:ascii="Arial" w:hAnsi="Arial" w:cs="Arial"/>
        </w:rPr>
        <w:t>D (Denaturation) buffer</w:t>
      </w:r>
    </w:p>
    <w:p w14:paraId="2E48991D" w14:textId="29B7D0CB" w:rsidR="00A32735" w:rsidRDefault="00A32735" w:rsidP="00A32735">
      <w:pPr>
        <w:pStyle w:val="ListParagraph"/>
        <w:numPr>
          <w:ilvl w:val="1"/>
          <w:numId w:val="1"/>
        </w:numPr>
        <w:rPr>
          <w:rFonts w:ascii="Arial" w:hAnsi="Arial" w:cs="Arial"/>
        </w:rPr>
      </w:pPr>
      <w:r>
        <w:rPr>
          <w:rFonts w:ascii="Arial" w:hAnsi="Arial" w:cs="Arial"/>
        </w:rPr>
        <w:t>200mM SDS</w:t>
      </w:r>
    </w:p>
    <w:p w14:paraId="0BD1CD7F" w14:textId="53EEAB94" w:rsidR="00A32735" w:rsidRDefault="00A32735" w:rsidP="00A32735">
      <w:pPr>
        <w:pStyle w:val="ListParagraph"/>
        <w:numPr>
          <w:ilvl w:val="1"/>
          <w:numId w:val="1"/>
        </w:numPr>
        <w:rPr>
          <w:rFonts w:ascii="Arial" w:hAnsi="Arial" w:cs="Arial"/>
        </w:rPr>
      </w:pPr>
      <w:r>
        <w:rPr>
          <w:rFonts w:ascii="Arial" w:hAnsi="Arial" w:cs="Arial"/>
        </w:rPr>
        <w:t>200mM NaCl</w:t>
      </w:r>
    </w:p>
    <w:p w14:paraId="0639281B" w14:textId="3B2A7871" w:rsidR="00A32735" w:rsidRDefault="00A32735" w:rsidP="00A32735">
      <w:pPr>
        <w:pStyle w:val="ListParagraph"/>
        <w:numPr>
          <w:ilvl w:val="1"/>
          <w:numId w:val="1"/>
        </w:numPr>
        <w:rPr>
          <w:rFonts w:ascii="Arial" w:hAnsi="Arial" w:cs="Arial"/>
        </w:rPr>
      </w:pPr>
      <w:r>
        <w:rPr>
          <w:rFonts w:ascii="Arial" w:hAnsi="Arial" w:cs="Arial"/>
        </w:rPr>
        <w:lastRenderedPageBreak/>
        <w:t>50mM Tris</w:t>
      </w:r>
    </w:p>
    <w:p w14:paraId="675B5340" w14:textId="097B5E85" w:rsidR="00A32735" w:rsidRDefault="00A32735" w:rsidP="00A32735">
      <w:pPr>
        <w:pStyle w:val="ListParagraph"/>
        <w:numPr>
          <w:ilvl w:val="1"/>
          <w:numId w:val="1"/>
        </w:numPr>
        <w:rPr>
          <w:rFonts w:ascii="Arial" w:hAnsi="Arial" w:cs="Arial"/>
        </w:rPr>
      </w:pPr>
      <w:r>
        <w:rPr>
          <w:rFonts w:ascii="Arial" w:hAnsi="Arial" w:cs="Arial"/>
        </w:rPr>
        <w:t>in ddH2O</w:t>
      </w:r>
    </w:p>
    <w:p w14:paraId="5CE5CB3D" w14:textId="322C070B" w:rsidR="00FF485F" w:rsidRDefault="00FF485F" w:rsidP="00A32735">
      <w:pPr>
        <w:pStyle w:val="ListParagraph"/>
        <w:numPr>
          <w:ilvl w:val="1"/>
          <w:numId w:val="1"/>
        </w:numPr>
        <w:rPr>
          <w:rFonts w:ascii="Arial" w:hAnsi="Arial" w:cs="Arial"/>
        </w:rPr>
      </w:pPr>
      <w:r>
        <w:rPr>
          <w:rFonts w:ascii="Arial" w:hAnsi="Arial" w:cs="Arial"/>
        </w:rPr>
        <w:t>Note: A white precipitate may initially form. Invert and vortex until this goes away completely before using the buffer.</w:t>
      </w:r>
    </w:p>
    <w:p w14:paraId="754897C9" w14:textId="052FE75D" w:rsidR="00A32735" w:rsidRDefault="00A32735" w:rsidP="00A32735">
      <w:pPr>
        <w:pStyle w:val="ListParagraph"/>
        <w:numPr>
          <w:ilvl w:val="0"/>
          <w:numId w:val="1"/>
        </w:numPr>
        <w:rPr>
          <w:rFonts w:ascii="Arial" w:hAnsi="Arial" w:cs="Arial"/>
        </w:rPr>
      </w:pPr>
      <w:r>
        <w:rPr>
          <w:rFonts w:ascii="Arial" w:hAnsi="Arial" w:cs="Arial"/>
        </w:rPr>
        <w:t>many liters of ddH2O, does not need to be sterile</w:t>
      </w:r>
    </w:p>
    <w:p w14:paraId="19CB9E86" w14:textId="136624B2" w:rsidR="00A32735" w:rsidRDefault="00A32735" w:rsidP="00A32735">
      <w:pPr>
        <w:pStyle w:val="ListParagraph"/>
        <w:numPr>
          <w:ilvl w:val="0"/>
          <w:numId w:val="1"/>
        </w:numPr>
        <w:rPr>
          <w:rFonts w:ascii="Arial" w:hAnsi="Arial" w:cs="Arial"/>
        </w:rPr>
      </w:pPr>
      <w:r>
        <w:rPr>
          <w:rFonts w:ascii="Arial" w:hAnsi="Arial" w:cs="Arial"/>
        </w:rPr>
        <w:t>antibodies and DAPI, diluted in PBS</w:t>
      </w:r>
    </w:p>
    <w:p w14:paraId="509A7B7B" w14:textId="1A684616" w:rsidR="00A32735" w:rsidRDefault="00A32735" w:rsidP="00A32735">
      <w:pPr>
        <w:pStyle w:val="ListParagraph"/>
        <w:numPr>
          <w:ilvl w:val="0"/>
          <w:numId w:val="1"/>
        </w:numPr>
        <w:rPr>
          <w:rFonts w:ascii="Arial" w:hAnsi="Arial" w:cs="Arial"/>
        </w:rPr>
      </w:pPr>
      <w:r>
        <w:rPr>
          <w:rFonts w:ascii="Arial" w:hAnsi="Arial" w:cs="Arial"/>
        </w:rPr>
        <w:t>glass-bottom imaging dish</w:t>
      </w:r>
    </w:p>
    <w:p w14:paraId="2D5589A4" w14:textId="77AA9B9B" w:rsidR="00A32735" w:rsidRDefault="00A32735" w:rsidP="00A32735">
      <w:pPr>
        <w:pStyle w:val="ListParagraph"/>
        <w:numPr>
          <w:ilvl w:val="0"/>
          <w:numId w:val="1"/>
        </w:numPr>
        <w:rPr>
          <w:rFonts w:ascii="Arial" w:hAnsi="Arial" w:cs="Arial"/>
        </w:rPr>
      </w:pPr>
      <w:r>
        <w:rPr>
          <w:rFonts w:ascii="Arial" w:hAnsi="Arial" w:cs="Arial"/>
        </w:rPr>
        <w:t>Kim wipe</w:t>
      </w:r>
      <w:r w:rsidR="00AF292A">
        <w:rPr>
          <w:rFonts w:ascii="Arial" w:hAnsi="Arial" w:cs="Arial"/>
        </w:rPr>
        <w:t>s</w:t>
      </w:r>
    </w:p>
    <w:p w14:paraId="779C14FA" w14:textId="26CE3580" w:rsidR="00A32735" w:rsidRPr="000854C8" w:rsidRDefault="00A32735" w:rsidP="000854C8">
      <w:pPr>
        <w:pStyle w:val="ListParagraph"/>
        <w:numPr>
          <w:ilvl w:val="0"/>
          <w:numId w:val="1"/>
        </w:numPr>
        <w:rPr>
          <w:rFonts w:ascii="Arial" w:hAnsi="Arial" w:cs="Arial"/>
        </w:rPr>
      </w:pPr>
      <w:r>
        <w:rPr>
          <w:rFonts w:ascii="Arial" w:hAnsi="Arial" w:cs="Arial"/>
        </w:rPr>
        <w:t>forceps</w:t>
      </w:r>
    </w:p>
    <w:p w14:paraId="7563546C" w14:textId="77777777" w:rsidR="00B019C7" w:rsidRDefault="00B019C7" w:rsidP="00B019C7">
      <w:pPr>
        <w:rPr>
          <w:rFonts w:ascii="Arial" w:hAnsi="Arial" w:cs="Arial"/>
        </w:rPr>
      </w:pPr>
    </w:p>
    <w:p w14:paraId="7EAAA532" w14:textId="77777777" w:rsidR="00B019C7" w:rsidRPr="00B019C7" w:rsidRDefault="00B019C7" w:rsidP="00B019C7">
      <w:pPr>
        <w:rPr>
          <w:rFonts w:ascii="Arial" w:hAnsi="Arial" w:cs="Arial"/>
          <w:b/>
        </w:rPr>
      </w:pPr>
      <w:r>
        <w:rPr>
          <w:rFonts w:ascii="Arial" w:hAnsi="Arial" w:cs="Arial"/>
          <w:b/>
        </w:rPr>
        <w:t>Procedure</w:t>
      </w:r>
    </w:p>
    <w:p w14:paraId="3F1FD04D" w14:textId="2359CF0D" w:rsidR="00CE09CF" w:rsidRDefault="00CE09CF" w:rsidP="00B019C7">
      <w:pPr>
        <w:rPr>
          <w:rFonts w:ascii="Arial" w:hAnsi="Arial" w:cs="Arial"/>
        </w:rPr>
      </w:pPr>
      <w:r>
        <w:rPr>
          <w:rFonts w:ascii="Arial" w:hAnsi="Arial" w:cs="Arial"/>
        </w:rPr>
        <w:t>Day 0: Fix the Sample</w:t>
      </w:r>
    </w:p>
    <w:p w14:paraId="4AE9AA42" w14:textId="77777777" w:rsidR="00CE09CF" w:rsidRDefault="00CE09CF" w:rsidP="00CE09CF">
      <w:pPr>
        <w:pStyle w:val="ListParagraph"/>
        <w:numPr>
          <w:ilvl w:val="0"/>
          <w:numId w:val="2"/>
        </w:numPr>
        <w:rPr>
          <w:rFonts w:ascii="Arial" w:hAnsi="Arial" w:cs="Arial"/>
        </w:rPr>
      </w:pPr>
      <w:r>
        <w:rPr>
          <w:rFonts w:ascii="Arial" w:hAnsi="Arial" w:cs="Arial"/>
        </w:rPr>
        <w:t>Fix sample in PFA and wash thoroughly in PBS.</w:t>
      </w:r>
    </w:p>
    <w:p w14:paraId="01357149" w14:textId="77777777" w:rsidR="00CE09CF" w:rsidRDefault="00CE09CF" w:rsidP="00CE09CF">
      <w:pPr>
        <w:pStyle w:val="ListParagraph"/>
        <w:numPr>
          <w:ilvl w:val="0"/>
          <w:numId w:val="2"/>
        </w:numPr>
        <w:rPr>
          <w:rFonts w:ascii="Arial" w:hAnsi="Arial" w:cs="Arial"/>
        </w:rPr>
      </w:pPr>
      <w:r>
        <w:rPr>
          <w:rFonts w:ascii="Arial" w:hAnsi="Arial" w:cs="Arial"/>
        </w:rPr>
        <w:t>Cryoprotect sample in 30% sucrose.</w:t>
      </w:r>
    </w:p>
    <w:p w14:paraId="4768FA51" w14:textId="77777777" w:rsidR="00CE09CF" w:rsidRDefault="00CE09CF" w:rsidP="00B019C7">
      <w:pPr>
        <w:rPr>
          <w:rFonts w:ascii="Arial" w:hAnsi="Arial" w:cs="Arial"/>
        </w:rPr>
      </w:pPr>
    </w:p>
    <w:p w14:paraId="73907A01" w14:textId="5DA3BEBB" w:rsidR="00B019C7" w:rsidRDefault="00E96E60" w:rsidP="00B019C7">
      <w:pPr>
        <w:rPr>
          <w:rFonts w:ascii="Arial" w:hAnsi="Arial" w:cs="Arial"/>
        </w:rPr>
      </w:pPr>
      <w:r>
        <w:rPr>
          <w:rFonts w:ascii="Arial" w:hAnsi="Arial" w:cs="Arial"/>
        </w:rPr>
        <w:t xml:space="preserve">Day </w:t>
      </w:r>
      <w:r w:rsidR="00CE09CF">
        <w:rPr>
          <w:rFonts w:ascii="Arial" w:hAnsi="Arial" w:cs="Arial"/>
        </w:rPr>
        <w:t>1</w:t>
      </w:r>
      <w:r>
        <w:rPr>
          <w:rFonts w:ascii="Arial" w:hAnsi="Arial" w:cs="Arial"/>
        </w:rPr>
        <w:t xml:space="preserve">: </w:t>
      </w:r>
      <w:r w:rsidR="00CE09CF">
        <w:rPr>
          <w:rFonts w:ascii="Arial" w:hAnsi="Arial" w:cs="Arial"/>
        </w:rPr>
        <w:t>Section</w:t>
      </w:r>
      <w:r>
        <w:rPr>
          <w:rFonts w:ascii="Arial" w:hAnsi="Arial" w:cs="Arial"/>
        </w:rPr>
        <w:t xml:space="preserve"> and Gel the Sample</w:t>
      </w:r>
    </w:p>
    <w:p w14:paraId="7C7ED16B" w14:textId="0C0177BF" w:rsidR="00E96E60" w:rsidRDefault="00E96E60" w:rsidP="00CE09CF">
      <w:pPr>
        <w:pStyle w:val="ListParagraph"/>
        <w:numPr>
          <w:ilvl w:val="0"/>
          <w:numId w:val="7"/>
        </w:numPr>
        <w:rPr>
          <w:rFonts w:ascii="Arial" w:hAnsi="Arial" w:cs="Arial"/>
        </w:rPr>
      </w:pPr>
      <w:r>
        <w:rPr>
          <w:rFonts w:ascii="Arial" w:hAnsi="Arial" w:cs="Arial"/>
        </w:rPr>
        <w:t>Embed sample in OCT on dry ice or -20°C metal block, ideally surrounded by dry ice.</w:t>
      </w:r>
    </w:p>
    <w:p w14:paraId="2F5B914F" w14:textId="4B52F8CF" w:rsidR="001951A0" w:rsidRDefault="001951A0" w:rsidP="001951A0">
      <w:pPr>
        <w:pStyle w:val="ListParagraph"/>
        <w:rPr>
          <w:rFonts w:ascii="Arial" w:hAnsi="Arial" w:cs="Arial"/>
        </w:rPr>
      </w:pPr>
      <w:r>
        <w:rPr>
          <w:rFonts w:ascii="Arial" w:hAnsi="Arial" w:cs="Arial"/>
        </w:rPr>
        <w:t>(Note: The above steps can be done well in advance with whatever storage is best for the sample. Olfactory epithelium can be stored at 4°C at the PFA, PBS, and sucrose stages and at -80°C at the OCT stage—not indefinitely, but for more than a day.)</w:t>
      </w:r>
    </w:p>
    <w:p w14:paraId="08A56889" w14:textId="49B99124" w:rsidR="00B019C7" w:rsidRDefault="00E96E60" w:rsidP="00CE09CF">
      <w:pPr>
        <w:pStyle w:val="ListParagraph"/>
        <w:numPr>
          <w:ilvl w:val="0"/>
          <w:numId w:val="7"/>
        </w:numPr>
        <w:rPr>
          <w:rFonts w:ascii="Arial" w:hAnsi="Arial" w:cs="Arial"/>
        </w:rPr>
      </w:pPr>
      <w:r>
        <w:rPr>
          <w:rFonts w:ascii="Arial" w:hAnsi="Arial" w:cs="Arial"/>
        </w:rPr>
        <w:t>Draw a Pap pen border on a charged slide. Allow to dry.</w:t>
      </w:r>
    </w:p>
    <w:p w14:paraId="5A44101B" w14:textId="6C488CCD" w:rsidR="00E96E60" w:rsidRDefault="00E96E60" w:rsidP="00CE09CF">
      <w:pPr>
        <w:pStyle w:val="ListParagraph"/>
        <w:numPr>
          <w:ilvl w:val="0"/>
          <w:numId w:val="7"/>
        </w:numPr>
        <w:rPr>
          <w:rFonts w:ascii="Arial" w:hAnsi="Arial" w:cs="Arial"/>
        </w:rPr>
      </w:pPr>
      <w:r>
        <w:rPr>
          <w:rFonts w:ascii="Arial" w:hAnsi="Arial" w:cs="Arial"/>
        </w:rPr>
        <w:t xml:space="preserve">Section sample on cryostat, eg. at 20µm thickness. </w:t>
      </w:r>
    </w:p>
    <w:p w14:paraId="364E90B4" w14:textId="01A504D8" w:rsidR="00E96E60" w:rsidRDefault="00E96E60" w:rsidP="00CE09CF">
      <w:pPr>
        <w:pStyle w:val="ListParagraph"/>
        <w:numPr>
          <w:ilvl w:val="0"/>
          <w:numId w:val="7"/>
        </w:numPr>
        <w:rPr>
          <w:rFonts w:ascii="Arial" w:hAnsi="Arial" w:cs="Arial"/>
        </w:rPr>
      </w:pPr>
      <w:r>
        <w:rPr>
          <w:rFonts w:ascii="Arial" w:hAnsi="Arial" w:cs="Arial"/>
        </w:rPr>
        <w:t>Pick the section up on the charged slide, within the Pap pen border.</w:t>
      </w:r>
    </w:p>
    <w:p w14:paraId="32B775FC" w14:textId="1DC4434F" w:rsidR="00E96E60" w:rsidRDefault="00E96E60" w:rsidP="00CE09CF">
      <w:pPr>
        <w:pStyle w:val="ListParagraph"/>
        <w:numPr>
          <w:ilvl w:val="0"/>
          <w:numId w:val="7"/>
        </w:numPr>
        <w:rPr>
          <w:rFonts w:ascii="Arial" w:hAnsi="Arial" w:cs="Arial"/>
        </w:rPr>
      </w:pPr>
      <w:r>
        <w:rPr>
          <w:rFonts w:ascii="Arial" w:hAnsi="Arial" w:cs="Arial"/>
        </w:rPr>
        <w:t>Let the section thaw and dry for 1 minute.</w:t>
      </w:r>
    </w:p>
    <w:p w14:paraId="0D56FD34" w14:textId="478E4BB2" w:rsidR="00E96E60" w:rsidRDefault="00E96E60" w:rsidP="00CE09CF">
      <w:pPr>
        <w:pStyle w:val="ListParagraph"/>
        <w:numPr>
          <w:ilvl w:val="0"/>
          <w:numId w:val="7"/>
        </w:numPr>
        <w:rPr>
          <w:rFonts w:ascii="Arial" w:hAnsi="Arial" w:cs="Arial"/>
        </w:rPr>
      </w:pPr>
      <w:r>
        <w:rPr>
          <w:rFonts w:ascii="Arial" w:hAnsi="Arial" w:cs="Arial"/>
        </w:rPr>
        <w:t>Add PBS within the Pap pen border. Add it very gently and not directly to the section. The goal is to avoid lifting the section off the slide. Add just enough liquid to form a small droplet, completely covering the section.</w:t>
      </w:r>
    </w:p>
    <w:p w14:paraId="19EC984C" w14:textId="277DABFD" w:rsidR="00E96E60" w:rsidRDefault="00E96E60" w:rsidP="00CE09CF">
      <w:pPr>
        <w:pStyle w:val="ListParagraph"/>
        <w:numPr>
          <w:ilvl w:val="0"/>
          <w:numId w:val="7"/>
        </w:numPr>
        <w:rPr>
          <w:rFonts w:ascii="Arial" w:hAnsi="Arial" w:cs="Arial"/>
        </w:rPr>
      </w:pPr>
      <w:r>
        <w:rPr>
          <w:rFonts w:ascii="Arial" w:hAnsi="Arial" w:cs="Arial"/>
        </w:rPr>
        <w:t>Wash the section a total of 3 times for 5 minutes each.</w:t>
      </w:r>
    </w:p>
    <w:p w14:paraId="1B3BBE69" w14:textId="38FAC9DA" w:rsidR="00E96E60" w:rsidRDefault="00E96E60" w:rsidP="00CE09CF">
      <w:pPr>
        <w:pStyle w:val="ListParagraph"/>
        <w:numPr>
          <w:ilvl w:val="0"/>
          <w:numId w:val="7"/>
        </w:numPr>
        <w:rPr>
          <w:rFonts w:ascii="Arial" w:hAnsi="Arial" w:cs="Arial"/>
        </w:rPr>
      </w:pPr>
      <w:r>
        <w:rPr>
          <w:rFonts w:ascii="Arial" w:hAnsi="Arial" w:cs="Arial"/>
        </w:rPr>
        <w:t>Remove the PBS and add monomer fixative within the Pap pen border.</w:t>
      </w:r>
    </w:p>
    <w:p w14:paraId="081E700A" w14:textId="1A7F6F4E" w:rsidR="00E96E60" w:rsidRDefault="00E96E60" w:rsidP="00CE09CF">
      <w:pPr>
        <w:pStyle w:val="ListParagraph"/>
        <w:numPr>
          <w:ilvl w:val="0"/>
          <w:numId w:val="7"/>
        </w:numPr>
        <w:rPr>
          <w:rFonts w:ascii="Arial" w:hAnsi="Arial" w:cs="Arial"/>
        </w:rPr>
      </w:pPr>
      <w:r>
        <w:rPr>
          <w:rFonts w:ascii="Arial" w:hAnsi="Arial" w:cs="Arial"/>
        </w:rPr>
        <w:t>Incubate 1-5 hours at room temperature or 37°C. (I did 40 minutes RT, 30 minutes 37°C.)</w:t>
      </w:r>
    </w:p>
    <w:p w14:paraId="25DDD024" w14:textId="561255AA" w:rsidR="00E96E60" w:rsidRDefault="00E96E60" w:rsidP="00CE09CF">
      <w:pPr>
        <w:pStyle w:val="ListParagraph"/>
        <w:numPr>
          <w:ilvl w:val="0"/>
          <w:numId w:val="7"/>
        </w:numPr>
        <w:rPr>
          <w:rFonts w:ascii="Arial" w:hAnsi="Arial" w:cs="Arial"/>
        </w:rPr>
      </w:pPr>
      <w:r>
        <w:rPr>
          <w:rFonts w:ascii="Arial" w:hAnsi="Arial" w:cs="Arial"/>
        </w:rPr>
        <w:t>Remove monomer fixative</w:t>
      </w:r>
      <w:r w:rsidR="006259F3">
        <w:rPr>
          <w:rFonts w:ascii="Arial" w:hAnsi="Arial" w:cs="Arial"/>
        </w:rPr>
        <w:t xml:space="preserve"> and replace with UExM-MS. Incubate at room temperature while setting up the following steps (at least 1 minute).</w:t>
      </w:r>
    </w:p>
    <w:p w14:paraId="186D41DD" w14:textId="6BFA7F73" w:rsidR="006259F3" w:rsidRDefault="006259F3" w:rsidP="00CE09CF">
      <w:pPr>
        <w:pStyle w:val="ListParagraph"/>
        <w:numPr>
          <w:ilvl w:val="0"/>
          <w:numId w:val="7"/>
        </w:numPr>
        <w:rPr>
          <w:rFonts w:ascii="Arial" w:hAnsi="Arial" w:cs="Arial"/>
        </w:rPr>
      </w:pPr>
      <w:r>
        <w:rPr>
          <w:rFonts w:ascii="Arial" w:hAnsi="Arial" w:cs="Arial"/>
        </w:rPr>
        <w:t>The following steps,</w:t>
      </w:r>
      <w:r w:rsidR="00C423CF">
        <w:rPr>
          <w:rFonts w:ascii="Arial" w:hAnsi="Arial" w:cs="Arial"/>
        </w:rPr>
        <w:t xml:space="preserve"> </w:t>
      </w:r>
      <w:r>
        <w:rPr>
          <w:rFonts w:ascii="Arial" w:hAnsi="Arial" w:cs="Arial"/>
        </w:rPr>
        <w:t xml:space="preserve">steps </w:t>
      </w:r>
      <w:r w:rsidR="00C423CF">
        <w:rPr>
          <w:rFonts w:ascii="Arial" w:hAnsi="Arial" w:cs="Arial"/>
        </w:rPr>
        <w:t>1</w:t>
      </w:r>
      <w:r w:rsidR="006B77AD">
        <w:rPr>
          <w:rFonts w:ascii="Arial" w:hAnsi="Arial" w:cs="Arial"/>
        </w:rPr>
        <w:t>4</w:t>
      </w:r>
      <w:r w:rsidR="00C423CF">
        <w:rPr>
          <w:rFonts w:ascii="Arial" w:hAnsi="Arial" w:cs="Arial"/>
        </w:rPr>
        <w:t>-18</w:t>
      </w:r>
      <w:r>
        <w:rPr>
          <w:rFonts w:ascii="Arial" w:hAnsi="Arial" w:cs="Arial"/>
        </w:rPr>
        <w:t>, must be done quickly and in a chemical hood, so set up:</w:t>
      </w:r>
    </w:p>
    <w:p w14:paraId="573586BB" w14:textId="6D20587C" w:rsidR="006259F3" w:rsidRDefault="006259F3" w:rsidP="00CE09CF">
      <w:pPr>
        <w:pStyle w:val="ListParagraph"/>
        <w:numPr>
          <w:ilvl w:val="1"/>
          <w:numId w:val="7"/>
        </w:numPr>
        <w:rPr>
          <w:rFonts w:ascii="Arial" w:hAnsi="Arial" w:cs="Arial"/>
        </w:rPr>
      </w:pPr>
      <w:r>
        <w:rPr>
          <w:rFonts w:ascii="Arial" w:hAnsi="Arial" w:cs="Arial"/>
        </w:rPr>
        <w:t>a cold metal block in an ice bucket. Place a sheet of Parafilm on the metal block and weigh it down, eg with stacks of glass slides, to keep it somewhat flat.</w:t>
      </w:r>
    </w:p>
    <w:p w14:paraId="2A152A56" w14:textId="43951BC5" w:rsidR="006259F3" w:rsidRPr="006259F3" w:rsidRDefault="006259F3" w:rsidP="00CE09CF">
      <w:pPr>
        <w:pStyle w:val="ListParagraph"/>
        <w:numPr>
          <w:ilvl w:val="1"/>
          <w:numId w:val="7"/>
        </w:numPr>
        <w:rPr>
          <w:rFonts w:ascii="Arial" w:hAnsi="Arial" w:cs="Arial"/>
        </w:rPr>
      </w:pPr>
      <w:r>
        <w:rPr>
          <w:rFonts w:ascii="Arial" w:hAnsi="Arial" w:cs="Arial"/>
        </w:rPr>
        <w:t>glass spacers to the desired thickness (approximately three 1-oz coverslips worked for a 20µm section)</w:t>
      </w:r>
      <w:r w:rsidR="009E4DB5">
        <w:rPr>
          <w:rFonts w:ascii="Arial" w:hAnsi="Arial" w:cs="Arial"/>
        </w:rPr>
        <w:t>. Place these on the Parafilm block such that a slide can rest on top of them, and the gel will have some room to spread.</w:t>
      </w:r>
    </w:p>
    <w:p w14:paraId="72B8637A" w14:textId="08E0949F" w:rsidR="006259F3" w:rsidRDefault="006259F3" w:rsidP="00CE09CF">
      <w:pPr>
        <w:pStyle w:val="ListParagraph"/>
        <w:numPr>
          <w:ilvl w:val="1"/>
          <w:numId w:val="7"/>
        </w:numPr>
        <w:rPr>
          <w:rFonts w:ascii="Arial" w:hAnsi="Arial" w:cs="Arial"/>
        </w:rPr>
      </w:pPr>
      <w:r>
        <w:rPr>
          <w:rFonts w:ascii="Arial" w:hAnsi="Arial" w:cs="Arial"/>
        </w:rPr>
        <w:t>10% APS on ice</w:t>
      </w:r>
    </w:p>
    <w:p w14:paraId="2AB23CD0" w14:textId="4FB12C72" w:rsidR="006259F3" w:rsidRDefault="006259F3" w:rsidP="00CE09CF">
      <w:pPr>
        <w:pStyle w:val="ListParagraph"/>
        <w:numPr>
          <w:ilvl w:val="1"/>
          <w:numId w:val="7"/>
        </w:numPr>
        <w:rPr>
          <w:rFonts w:ascii="Arial" w:hAnsi="Arial" w:cs="Arial"/>
        </w:rPr>
      </w:pPr>
      <w:r>
        <w:rPr>
          <w:rFonts w:ascii="Arial" w:hAnsi="Arial" w:cs="Arial"/>
        </w:rPr>
        <w:t>10% TEMED on ice</w:t>
      </w:r>
    </w:p>
    <w:p w14:paraId="5B030062" w14:textId="30DC00B8" w:rsidR="006259F3" w:rsidRDefault="006259F3" w:rsidP="00CE09CF">
      <w:pPr>
        <w:pStyle w:val="ListParagraph"/>
        <w:numPr>
          <w:ilvl w:val="1"/>
          <w:numId w:val="7"/>
        </w:numPr>
        <w:rPr>
          <w:rFonts w:ascii="Arial" w:hAnsi="Arial" w:cs="Arial"/>
        </w:rPr>
      </w:pPr>
      <w:r>
        <w:rPr>
          <w:rFonts w:ascii="Arial" w:hAnsi="Arial" w:cs="Arial"/>
        </w:rPr>
        <w:lastRenderedPageBreak/>
        <w:t>an aliquot of UExM-MS on ice. This should be 135µl, or approximately 0.27µl/mm² of the area to fill. Approximately 35µl is needed for a 12mm circular coverslip in the original UExM protocol, and 135µl UExM-MS yields 150µl total gel.</w:t>
      </w:r>
    </w:p>
    <w:p w14:paraId="031469B1" w14:textId="07E7B3A3" w:rsidR="006259F3" w:rsidRDefault="006259F3" w:rsidP="00CE09CF">
      <w:pPr>
        <w:pStyle w:val="ListParagraph"/>
        <w:numPr>
          <w:ilvl w:val="0"/>
          <w:numId w:val="7"/>
        </w:numPr>
        <w:rPr>
          <w:rFonts w:ascii="Arial" w:hAnsi="Arial" w:cs="Arial"/>
        </w:rPr>
      </w:pPr>
      <w:r>
        <w:rPr>
          <w:rFonts w:ascii="Arial" w:hAnsi="Arial" w:cs="Arial"/>
        </w:rPr>
        <w:t>Add 7.5µl of the 10% TEMED to the 135µl aliquot. Mix thoroughly by pipetting.</w:t>
      </w:r>
    </w:p>
    <w:p w14:paraId="5EE32D02" w14:textId="39E472E7" w:rsidR="006259F3" w:rsidRDefault="006259F3" w:rsidP="00CE09CF">
      <w:pPr>
        <w:pStyle w:val="ListParagraph"/>
        <w:numPr>
          <w:ilvl w:val="0"/>
          <w:numId w:val="7"/>
        </w:numPr>
        <w:rPr>
          <w:rFonts w:ascii="Arial" w:hAnsi="Arial" w:cs="Arial"/>
        </w:rPr>
      </w:pPr>
      <w:r>
        <w:rPr>
          <w:rFonts w:ascii="Arial" w:hAnsi="Arial" w:cs="Arial"/>
        </w:rPr>
        <w:t>Wipe any frost or condensation off the Parafilm between the glass spacers on the metal block.</w:t>
      </w:r>
    </w:p>
    <w:p w14:paraId="0C18CBCE" w14:textId="32723FE6" w:rsidR="001951A0" w:rsidRDefault="001951A0" w:rsidP="00CE09CF">
      <w:pPr>
        <w:pStyle w:val="ListParagraph"/>
        <w:numPr>
          <w:ilvl w:val="0"/>
          <w:numId w:val="7"/>
        </w:numPr>
        <w:rPr>
          <w:rFonts w:ascii="Arial" w:hAnsi="Arial" w:cs="Arial"/>
        </w:rPr>
      </w:pPr>
      <w:r>
        <w:rPr>
          <w:rFonts w:ascii="Arial" w:hAnsi="Arial" w:cs="Arial"/>
        </w:rPr>
        <w:t>Remove as much UExM-MS as possible from the section using a pipette. It does not need to be totally dry, but it should not drip when inverted.</w:t>
      </w:r>
    </w:p>
    <w:p w14:paraId="3CA66127" w14:textId="3431C02F" w:rsidR="006259F3" w:rsidRDefault="006259F3" w:rsidP="00CE09CF">
      <w:pPr>
        <w:pStyle w:val="ListParagraph"/>
        <w:numPr>
          <w:ilvl w:val="0"/>
          <w:numId w:val="7"/>
        </w:numPr>
        <w:rPr>
          <w:rFonts w:ascii="Arial" w:hAnsi="Arial" w:cs="Arial"/>
        </w:rPr>
      </w:pPr>
      <w:r>
        <w:rPr>
          <w:rFonts w:ascii="Arial" w:hAnsi="Arial" w:cs="Arial"/>
        </w:rPr>
        <w:t>Add 7.5µl of the 10% APS to the UExM-MS aliquot. Mix thoroughly and pipette into a droplet on the Parafilm-covered block, between the spacers.</w:t>
      </w:r>
    </w:p>
    <w:p w14:paraId="73A68C55" w14:textId="0507C1FB" w:rsidR="001951A0" w:rsidRDefault="001951A0" w:rsidP="00CE09CF">
      <w:pPr>
        <w:pStyle w:val="ListParagraph"/>
        <w:numPr>
          <w:ilvl w:val="0"/>
          <w:numId w:val="7"/>
        </w:numPr>
        <w:rPr>
          <w:rFonts w:ascii="Arial" w:hAnsi="Arial" w:cs="Arial"/>
        </w:rPr>
      </w:pPr>
      <w:r>
        <w:rPr>
          <w:rFonts w:ascii="Arial" w:hAnsi="Arial" w:cs="Arial"/>
        </w:rPr>
        <w:t>Quickly invert the slide and place it on the gel such that it rests on the glass spacers. The gel should spread to cover the sample.</w:t>
      </w:r>
    </w:p>
    <w:p w14:paraId="15A96C04" w14:textId="3BC59A96" w:rsidR="001951A0" w:rsidRDefault="001951A0" w:rsidP="00CE09CF">
      <w:pPr>
        <w:pStyle w:val="ListParagraph"/>
        <w:numPr>
          <w:ilvl w:val="0"/>
          <w:numId w:val="7"/>
        </w:numPr>
        <w:rPr>
          <w:rFonts w:ascii="Arial" w:hAnsi="Arial" w:cs="Arial"/>
        </w:rPr>
      </w:pPr>
      <w:r>
        <w:rPr>
          <w:rFonts w:ascii="Arial" w:hAnsi="Arial" w:cs="Arial"/>
        </w:rPr>
        <w:t>Incubate the gel on the cold block for 5 minutes.</w:t>
      </w:r>
    </w:p>
    <w:p w14:paraId="228F9EFD" w14:textId="760CCBC2" w:rsidR="001951A0" w:rsidRDefault="001951A0" w:rsidP="00CE09CF">
      <w:pPr>
        <w:pStyle w:val="ListParagraph"/>
        <w:numPr>
          <w:ilvl w:val="0"/>
          <w:numId w:val="7"/>
        </w:numPr>
        <w:rPr>
          <w:rFonts w:ascii="Arial" w:hAnsi="Arial" w:cs="Arial"/>
        </w:rPr>
      </w:pPr>
      <w:r>
        <w:rPr>
          <w:rFonts w:ascii="Arial" w:hAnsi="Arial" w:cs="Arial"/>
        </w:rPr>
        <w:t>Remove any weights and slide the Parafilm (with spacers, gel, and slide) off the metal block carefully, so as not to disrupt the gel.</w:t>
      </w:r>
    </w:p>
    <w:p w14:paraId="63F1C6D0" w14:textId="7BD69EF4" w:rsidR="001951A0" w:rsidRDefault="001951A0" w:rsidP="00CE09CF">
      <w:pPr>
        <w:pStyle w:val="ListParagraph"/>
        <w:numPr>
          <w:ilvl w:val="0"/>
          <w:numId w:val="7"/>
        </w:numPr>
        <w:rPr>
          <w:rFonts w:ascii="Arial" w:hAnsi="Arial" w:cs="Arial"/>
        </w:rPr>
      </w:pPr>
      <w:r>
        <w:rPr>
          <w:rFonts w:ascii="Arial" w:hAnsi="Arial" w:cs="Arial"/>
        </w:rPr>
        <w:t>Incubate the gel at room temperature overnight. (It is possible that incubating the gel at 37°C for a shorter period, such as 1 hour, will also work.)</w:t>
      </w:r>
    </w:p>
    <w:p w14:paraId="739CF3FE" w14:textId="5A4D0B69" w:rsidR="001951A0" w:rsidRDefault="001951A0" w:rsidP="001951A0">
      <w:pPr>
        <w:rPr>
          <w:rFonts w:ascii="Arial" w:hAnsi="Arial" w:cs="Arial"/>
        </w:rPr>
      </w:pPr>
    </w:p>
    <w:p w14:paraId="58BBB20E" w14:textId="62AED452" w:rsidR="001951A0" w:rsidRDefault="001951A0" w:rsidP="001951A0">
      <w:pPr>
        <w:rPr>
          <w:rFonts w:ascii="Arial" w:hAnsi="Arial" w:cs="Arial"/>
        </w:rPr>
      </w:pPr>
      <w:r>
        <w:rPr>
          <w:rFonts w:ascii="Arial" w:hAnsi="Arial" w:cs="Arial"/>
        </w:rPr>
        <w:t>Day 2: Denature, Expand, and Start Staining</w:t>
      </w:r>
    </w:p>
    <w:p w14:paraId="6814423A" w14:textId="4E853AE3" w:rsidR="001951A0" w:rsidRDefault="00EC5263" w:rsidP="001951A0">
      <w:pPr>
        <w:pStyle w:val="ListParagraph"/>
        <w:numPr>
          <w:ilvl w:val="0"/>
          <w:numId w:val="3"/>
        </w:numPr>
        <w:rPr>
          <w:rFonts w:ascii="Arial" w:hAnsi="Arial" w:cs="Arial"/>
        </w:rPr>
      </w:pPr>
      <w:r>
        <w:rPr>
          <w:rFonts w:ascii="Arial" w:hAnsi="Arial" w:cs="Arial"/>
        </w:rPr>
        <w:t>Lightly press the slide to see that the gel is solidified</w:t>
      </w:r>
      <w:r w:rsidR="00670E5B">
        <w:rPr>
          <w:rFonts w:ascii="Arial" w:hAnsi="Arial" w:cs="Arial"/>
        </w:rPr>
        <w:t>. It should not ooze out.</w:t>
      </w:r>
    </w:p>
    <w:p w14:paraId="6830E55D" w14:textId="263CB05D" w:rsidR="00670E5B" w:rsidRDefault="00670E5B" w:rsidP="001951A0">
      <w:pPr>
        <w:pStyle w:val="ListParagraph"/>
        <w:numPr>
          <w:ilvl w:val="0"/>
          <w:numId w:val="3"/>
        </w:numPr>
        <w:rPr>
          <w:rFonts w:ascii="Arial" w:hAnsi="Arial" w:cs="Arial"/>
        </w:rPr>
      </w:pPr>
      <w:r>
        <w:rPr>
          <w:rFonts w:ascii="Arial" w:hAnsi="Arial" w:cs="Arial"/>
        </w:rPr>
        <w:t>Invert and gently peel the Parafilm off of the gel.</w:t>
      </w:r>
    </w:p>
    <w:p w14:paraId="01469BF5" w14:textId="3456154A" w:rsidR="00670E5B" w:rsidRDefault="00670E5B" w:rsidP="001951A0">
      <w:pPr>
        <w:pStyle w:val="ListParagraph"/>
        <w:numPr>
          <w:ilvl w:val="0"/>
          <w:numId w:val="3"/>
        </w:numPr>
        <w:rPr>
          <w:rFonts w:ascii="Arial" w:hAnsi="Arial" w:cs="Arial"/>
        </w:rPr>
      </w:pPr>
      <w:r>
        <w:rPr>
          <w:rFonts w:ascii="Arial" w:hAnsi="Arial" w:cs="Arial"/>
        </w:rPr>
        <w:t>Ensure that the spacers are no longer on the slide. If needed, trim away excess gel, leaving very little extra space around the sample. This will make it easier to find your sample when imaging later.</w:t>
      </w:r>
    </w:p>
    <w:p w14:paraId="657B758C" w14:textId="39FE901A" w:rsidR="00670E5B" w:rsidRDefault="00E977C5" w:rsidP="001951A0">
      <w:pPr>
        <w:pStyle w:val="ListParagraph"/>
        <w:numPr>
          <w:ilvl w:val="0"/>
          <w:numId w:val="3"/>
        </w:numPr>
        <w:rPr>
          <w:rFonts w:ascii="Arial" w:hAnsi="Arial" w:cs="Arial"/>
        </w:rPr>
      </w:pPr>
      <w:r>
        <w:rPr>
          <w:rFonts w:ascii="Arial" w:hAnsi="Arial" w:cs="Arial"/>
        </w:rPr>
        <w:t>Place the slide with the gel in a slide mailer filled with D buffer.</w:t>
      </w:r>
    </w:p>
    <w:p w14:paraId="75EB1666" w14:textId="0DCB80D3" w:rsidR="00E977C5" w:rsidRDefault="00E977C5" w:rsidP="001951A0">
      <w:pPr>
        <w:pStyle w:val="ListParagraph"/>
        <w:numPr>
          <w:ilvl w:val="0"/>
          <w:numId w:val="3"/>
        </w:numPr>
        <w:rPr>
          <w:rFonts w:ascii="Arial" w:hAnsi="Arial" w:cs="Arial"/>
        </w:rPr>
      </w:pPr>
      <w:r>
        <w:rPr>
          <w:rFonts w:ascii="Arial" w:hAnsi="Arial" w:cs="Arial"/>
        </w:rPr>
        <w:t>Place the slide mailer in a room temperature hybridization oven. Turn the oven on to heat up to 95°C.</w:t>
      </w:r>
    </w:p>
    <w:p w14:paraId="2D8BABC8" w14:textId="451BC21D" w:rsidR="00E977C5" w:rsidRDefault="00E977C5" w:rsidP="001951A0">
      <w:pPr>
        <w:pStyle w:val="ListParagraph"/>
        <w:numPr>
          <w:ilvl w:val="0"/>
          <w:numId w:val="3"/>
        </w:numPr>
        <w:rPr>
          <w:rFonts w:ascii="Arial" w:hAnsi="Arial" w:cs="Arial"/>
        </w:rPr>
      </w:pPr>
      <w:r>
        <w:rPr>
          <w:rFonts w:ascii="Arial" w:hAnsi="Arial" w:cs="Arial"/>
        </w:rPr>
        <w:t xml:space="preserve">Incubate in D buffer for 2-6 hours. (Overnight may be okay.) </w:t>
      </w:r>
    </w:p>
    <w:p w14:paraId="54F2A57B" w14:textId="5919D4AE" w:rsidR="00E977C5" w:rsidRDefault="00E977C5" w:rsidP="001951A0">
      <w:pPr>
        <w:pStyle w:val="ListParagraph"/>
        <w:numPr>
          <w:ilvl w:val="0"/>
          <w:numId w:val="3"/>
        </w:numPr>
        <w:rPr>
          <w:rFonts w:ascii="Arial" w:hAnsi="Arial" w:cs="Arial"/>
        </w:rPr>
      </w:pPr>
      <w:r>
        <w:rPr>
          <w:rFonts w:ascii="Arial" w:hAnsi="Arial" w:cs="Arial"/>
        </w:rPr>
        <w:t>Check the slide. If the gel is still adhered or if it is ruffled and not smooth, continue to incubate.</w:t>
      </w:r>
    </w:p>
    <w:p w14:paraId="4F00F971" w14:textId="24C5CD0E" w:rsidR="00E977C5" w:rsidRDefault="00E977C5" w:rsidP="00E977C5">
      <w:pPr>
        <w:pStyle w:val="ListParagraph"/>
        <w:rPr>
          <w:rFonts w:ascii="Arial" w:hAnsi="Arial" w:cs="Arial"/>
        </w:rPr>
      </w:pPr>
      <w:r>
        <w:rPr>
          <w:rFonts w:ascii="Arial" w:hAnsi="Arial" w:cs="Arial"/>
        </w:rPr>
        <w:t>Safety note: Steaming hot SDS may not be great</w:t>
      </w:r>
      <w:r w:rsidR="00904CC8">
        <w:rPr>
          <w:rFonts w:ascii="Arial" w:hAnsi="Arial" w:cs="Arial"/>
        </w:rPr>
        <w:t xml:space="preserve"> for your health</w:t>
      </w:r>
      <w:r>
        <w:rPr>
          <w:rFonts w:ascii="Arial" w:hAnsi="Arial" w:cs="Arial"/>
        </w:rPr>
        <w:t>. It might be better to do this in a chemical hood.</w:t>
      </w:r>
    </w:p>
    <w:p w14:paraId="6D494F5A" w14:textId="7018DC0A" w:rsidR="00E977C5" w:rsidRDefault="002651F8" w:rsidP="001951A0">
      <w:pPr>
        <w:pStyle w:val="ListParagraph"/>
        <w:numPr>
          <w:ilvl w:val="0"/>
          <w:numId w:val="3"/>
        </w:numPr>
        <w:rPr>
          <w:rFonts w:ascii="Arial" w:hAnsi="Arial" w:cs="Arial"/>
        </w:rPr>
      </w:pPr>
      <w:r>
        <w:rPr>
          <w:rFonts w:ascii="Arial" w:hAnsi="Arial" w:cs="Arial"/>
        </w:rPr>
        <w:t>Begin expansion by transferring the gel into a beaker with approximately 500mL ddH2O. Incubate 30 minutes at room temperature.</w:t>
      </w:r>
    </w:p>
    <w:p w14:paraId="04BE5656" w14:textId="1CFA3DCA" w:rsidR="002651F8" w:rsidRDefault="002651F8" w:rsidP="001951A0">
      <w:pPr>
        <w:pStyle w:val="ListParagraph"/>
        <w:numPr>
          <w:ilvl w:val="0"/>
          <w:numId w:val="3"/>
        </w:numPr>
        <w:rPr>
          <w:rFonts w:ascii="Arial" w:hAnsi="Arial" w:cs="Arial"/>
        </w:rPr>
      </w:pPr>
      <w:r>
        <w:rPr>
          <w:rFonts w:ascii="Arial" w:hAnsi="Arial" w:cs="Arial"/>
        </w:rPr>
        <w:t>Repeat step 8. If needed, repeat again or let the gel sit overnight, until the gel does not seem to get any larger.</w:t>
      </w:r>
    </w:p>
    <w:p w14:paraId="47214154" w14:textId="631B3B6D" w:rsidR="002651F8" w:rsidRDefault="002651F8" w:rsidP="001951A0">
      <w:pPr>
        <w:pStyle w:val="ListParagraph"/>
        <w:numPr>
          <w:ilvl w:val="0"/>
          <w:numId w:val="3"/>
        </w:numPr>
        <w:rPr>
          <w:rFonts w:ascii="Arial" w:hAnsi="Arial" w:cs="Arial"/>
        </w:rPr>
      </w:pPr>
      <w:r>
        <w:rPr>
          <w:rFonts w:ascii="Arial" w:hAnsi="Arial" w:cs="Arial"/>
        </w:rPr>
        <w:t>If there is lots of gel remaining that does not contain tissue sample, now is a good time to trim this off.</w:t>
      </w:r>
    </w:p>
    <w:p w14:paraId="36B30E26" w14:textId="68E6FC4F" w:rsidR="002651F8" w:rsidRDefault="002651F8" w:rsidP="001951A0">
      <w:pPr>
        <w:pStyle w:val="ListParagraph"/>
        <w:numPr>
          <w:ilvl w:val="0"/>
          <w:numId w:val="3"/>
        </w:numPr>
        <w:rPr>
          <w:rFonts w:ascii="Arial" w:hAnsi="Arial" w:cs="Arial"/>
        </w:rPr>
      </w:pPr>
      <w:r>
        <w:rPr>
          <w:rFonts w:ascii="Arial" w:hAnsi="Arial" w:cs="Arial"/>
        </w:rPr>
        <w:t>Transfer the gel to PBS and incubate for at least 30 minutes.</w:t>
      </w:r>
    </w:p>
    <w:p w14:paraId="006A5651" w14:textId="3F4A7A76" w:rsidR="002651F8" w:rsidRDefault="002651F8" w:rsidP="001951A0">
      <w:pPr>
        <w:pStyle w:val="ListParagraph"/>
        <w:numPr>
          <w:ilvl w:val="0"/>
          <w:numId w:val="3"/>
        </w:numPr>
        <w:rPr>
          <w:rFonts w:ascii="Arial" w:hAnsi="Arial" w:cs="Arial"/>
        </w:rPr>
      </w:pPr>
      <w:r>
        <w:rPr>
          <w:rFonts w:ascii="Arial" w:hAnsi="Arial" w:cs="Arial"/>
        </w:rPr>
        <w:t>Dilute primary antibodies in PBS and incubate at 4°C overnight.</w:t>
      </w:r>
    </w:p>
    <w:p w14:paraId="2748C9C6" w14:textId="4C1FA111" w:rsidR="002651F8" w:rsidRDefault="002651F8" w:rsidP="002651F8">
      <w:pPr>
        <w:pStyle w:val="ListParagraph"/>
        <w:rPr>
          <w:rFonts w:ascii="Arial" w:hAnsi="Arial" w:cs="Arial"/>
        </w:rPr>
      </w:pPr>
      <w:r>
        <w:rPr>
          <w:rFonts w:ascii="Arial" w:hAnsi="Arial" w:cs="Arial"/>
        </w:rPr>
        <w:t>Note: If gels are large, this will require a large volume of antibody solution. To reduce the volume needed, you can seal a plastic pouch around three sides of the gel in PBS, then remove the PBS and replace it with antibody solution. Incubate this pouch on a gentle rocker in the cold room.</w:t>
      </w:r>
    </w:p>
    <w:p w14:paraId="7472F4D8" w14:textId="767DBF11" w:rsidR="002651F8" w:rsidRDefault="002651F8" w:rsidP="00254FE7">
      <w:pPr>
        <w:rPr>
          <w:rFonts w:ascii="Arial" w:hAnsi="Arial" w:cs="Arial"/>
        </w:rPr>
      </w:pPr>
    </w:p>
    <w:p w14:paraId="5117D77A" w14:textId="71DCA27B" w:rsidR="00254FE7" w:rsidRDefault="00254FE7" w:rsidP="00254FE7">
      <w:pPr>
        <w:rPr>
          <w:rFonts w:ascii="Arial" w:hAnsi="Arial" w:cs="Arial"/>
        </w:rPr>
      </w:pPr>
      <w:r>
        <w:rPr>
          <w:rFonts w:ascii="Arial" w:hAnsi="Arial" w:cs="Arial"/>
        </w:rPr>
        <w:t>Day 3: Finish Staining</w:t>
      </w:r>
    </w:p>
    <w:p w14:paraId="3852460A" w14:textId="5A4D7BB5" w:rsidR="00254FE7" w:rsidRDefault="00254FE7" w:rsidP="00254FE7">
      <w:pPr>
        <w:pStyle w:val="ListParagraph"/>
        <w:numPr>
          <w:ilvl w:val="0"/>
          <w:numId w:val="4"/>
        </w:numPr>
        <w:rPr>
          <w:rFonts w:ascii="Arial" w:hAnsi="Arial" w:cs="Arial"/>
        </w:rPr>
      </w:pPr>
      <w:r>
        <w:rPr>
          <w:rFonts w:ascii="Arial" w:hAnsi="Arial" w:cs="Arial"/>
        </w:rPr>
        <w:t>Transfer gel into PBS, approximately 200mL, at room temperature for 30 minutes.</w:t>
      </w:r>
    </w:p>
    <w:p w14:paraId="698FC6C9" w14:textId="33B4E29C" w:rsidR="00254FE7" w:rsidRDefault="00254FE7" w:rsidP="00254FE7">
      <w:pPr>
        <w:pStyle w:val="ListParagraph"/>
        <w:numPr>
          <w:ilvl w:val="0"/>
          <w:numId w:val="4"/>
        </w:numPr>
        <w:rPr>
          <w:rFonts w:ascii="Arial" w:hAnsi="Arial" w:cs="Arial"/>
        </w:rPr>
      </w:pPr>
      <w:r>
        <w:rPr>
          <w:rFonts w:ascii="Arial" w:hAnsi="Arial" w:cs="Arial"/>
        </w:rPr>
        <w:t>Repeat step 1.</w:t>
      </w:r>
    </w:p>
    <w:p w14:paraId="3D663890" w14:textId="4C193B3A" w:rsidR="00254FE7" w:rsidRDefault="00254FE7" w:rsidP="00254FE7">
      <w:pPr>
        <w:pStyle w:val="ListParagraph"/>
        <w:numPr>
          <w:ilvl w:val="0"/>
          <w:numId w:val="4"/>
        </w:numPr>
        <w:rPr>
          <w:rFonts w:ascii="Arial" w:hAnsi="Arial" w:cs="Arial"/>
        </w:rPr>
      </w:pPr>
      <w:r>
        <w:rPr>
          <w:rFonts w:ascii="Arial" w:hAnsi="Arial" w:cs="Arial"/>
        </w:rPr>
        <w:t>Incubate gel in a solution of fully diluted secondary antibody with DAPI at 4°C overnight. (Again, a pouch can be used, and it can be incubated on a rocker in the cold room.)</w:t>
      </w:r>
    </w:p>
    <w:p w14:paraId="7F01FD5A" w14:textId="312780DD" w:rsidR="00254FE7" w:rsidRDefault="00254FE7" w:rsidP="00254FE7">
      <w:pPr>
        <w:rPr>
          <w:rFonts w:ascii="Arial" w:hAnsi="Arial" w:cs="Arial"/>
        </w:rPr>
      </w:pPr>
    </w:p>
    <w:p w14:paraId="53875C8D" w14:textId="202EF6EA" w:rsidR="00254FE7" w:rsidRDefault="00254FE7" w:rsidP="00254FE7">
      <w:pPr>
        <w:rPr>
          <w:rFonts w:ascii="Arial" w:hAnsi="Arial" w:cs="Arial"/>
        </w:rPr>
      </w:pPr>
      <w:r>
        <w:rPr>
          <w:rFonts w:ascii="Arial" w:hAnsi="Arial" w:cs="Arial"/>
        </w:rPr>
        <w:t>Day 4: Wash and Expand</w:t>
      </w:r>
    </w:p>
    <w:p w14:paraId="44C3239C" w14:textId="5356F6F7" w:rsidR="00254FE7" w:rsidRDefault="00F26638" w:rsidP="00254FE7">
      <w:pPr>
        <w:pStyle w:val="ListParagraph"/>
        <w:numPr>
          <w:ilvl w:val="0"/>
          <w:numId w:val="5"/>
        </w:numPr>
        <w:rPr>
          <w:rFonts w:ascii="Arial" w:hAnsi="Arial" w:cs="Arial"/>
        </w:rPr>
      </w:pPr>
      <w:r>
        <w:rPr>
          <w:rFonts w:ascii="Arial" w:hAnsi="Arial" w:cs="Arial"/>
        </w:rPr>
        <w:t>Transfer the gel into approximately 200mL of PBS. Incubate at room temperature for 30 minutes.</w:t>
      </w:r>
    </w:p>
    <w:p w14:paraId="4A4D4BFA" w14:textId="67450F98" w:rsidR="00F26638" w:rsidRDefault="00F26638" w:rsidP="00254FE7">
      <w:pPr>
        <w:pStyle w:val="ListParagraph"/>
        <w:numPr>
          <w:ilvl w:val="0"/>
          <w:numId w:val="5"/>
        </w:numPr>
        <w:rPr>
          <w:rFonts w:ascii="Arial" w:hAnsi="Arial" w:cs="Arial"/>
        </w:rPr>
      </w:pPr>
      <w:r>
        <w:rPr>
          <w:rFonts w:ascii="Arial" w:hAnsi="Arial" w:cs="Arial"/>
        </w:rPr>
        <w:t>Place gel in approximately 500mL of ddH2O. Incubate at room temperature for 30 minutes.</w:t>
      </w:r>
    </w:p>
    <w:p w14:paraId="692052DA" w14:textId="77777777" w:rsidR="00F26638" w:rsidRDefault="00F26638" w:rsidP="00254FE7">
      <w:pPr>
        <w:pStyle w:val="ListParagraph"/>
        <w:numPr>
          <w:ilvl w:val="0"/>
          <w:numId w:val="5"/>
        </w:numPr>
        <w:rPr>
          <w:rFonts w:ascii="Arial" w:hAnsi="Arial" w:cs="Arial"/>
        </w:rPr>
      </w:pPr>
      <w:r>
        <w:rPr>
          <w:rFonts w:ascii="Arial" w:hAnsi="Arial" w:cs="Arial"/>
        </w:rPr>
        <w:t xml:space="preserve">Repeat step 2. </w:t>
      </w:r>
    </w:p>
    <w:p w14:paraId="5F74260A" w14:textId="48875E94" w:rsidR="00F26638" w:rsidRDefault="00F26638" w:rsidP="00254FE7">
      <w:pPr>
        <w:pStyle w:val="ListParagraph"/>
        <w:numPr>
          <w:ilvl w:val="0"/>
          <w:numId w:val="5"/>
        </w:numPr>
        <w:rPr>
          <w:rFonts w:ascii="Arial" w:hAnsi="Arial" w:cs="Arial"/>
        </w:rPr>
      </w:pPr>
      <w:r>
        <w:rPr>
          <w:rFonts w:ascii="Arial" w:hAnsi="Arial" w:cs="Arial"/>
        </w:rPr>
        <w:t>Place gel in ddH2O for at least 1 hour to fully expand before imaging.</w:t>
      </w:r>
    </w:p>
    <w:p w14:paraId="0C443A6C" w14:textId="4BE66418" w:rsidR="00F26638" w:rsidRDefault="00F26638" w:rsidP="00F26638">
      <w:pPr>
        <w:rPr>
          <w:rFonts w:ascii="Arial" w:hAnsi="Arial" w:cs="Arial"/>
        </w:rPr>
      </w:pPr>
    </w:p>
    <w:p w14:paraId="609AC01D" w14:textId="706C19BE" w:rsidR="00F26638" w:rsidRDefault="00F26638" w:rsidP="00F26638">
      <w:pPr>
        <w:rPr>
          <w:rFonts w:ascii="Arial" w:hAnsi="Arial" w:cs="Arial"/>
        </w:rPr>
      </w:pPr>
      <w:r>
        <w:rPr>
          <w:rFonts w:ascii="Arial" w:hAnsi="Arial" w:cs="Arial"/>
        </w:rPr>
        <w:t>Imaging</w:t>
      </w:r>
    </w:p>
    <w:p w14:paraId="7E247F9D" w14:textId="527FF3BE" w:rsidR="00F26638" w:rsidRDefault="00F26638" w:rsidP="00F26638">
      <w:pPr>
        <w:pStyle w:val="ListParagraph"/>
        <w:numPr>
          <w:ilvl w:val="0"/>
          <w:numId w:val="6"/>
        </w:numPr>
        <w:rPr>
          <w:rFonts w:ascii="Arial" w:hAnsi="Arial" w:cs="Arial"/>
        </w:rPr>
      </w:pPr>
      <w:r>
        <w:rPr>
          <w:rFonts w:ascii="Arial" w:hAnsi="Arial" w:cs="Arial"/>
        </w:rPr>
        <w:t xml:space="preserve">Trim gel to fit within the glass area of the imaging dish. </w:t>
      </w:r>
    </w:p>
    <w:p w14:paraId="11B6AEC5" w14:textId="79F0C483" w:rsidR="00F26638" w:rsidRDefault="00F26638" w:rsidP="00F26638">
      <w:pPr>
        <w:pStyle w:val="ListParagraph"/>
        <w:numPr>
          <w:ilvl w:val="0"/>
          <w:numId w:val="6"/>
        </w:numPr>
        <w:rPr>
          <w:rFonts w:ascii="Arial" w:hAnsi="Arial" w:cs="Arial"/>
        </w:rPr>
      </w:pPr>
      <w:r>
        <w:rPr>
          <w:rFonts w:ascii="Arial" w:hAnsi="Arial" w:cs="Arial"/>
        </w:rPr>
        <w:t xml:space="preserve">Blot the gel with a Kim wipe. </w:t>
      </w:r>
    </w:p>
    <w:p w14:paraId="24AFDA97" w14:textId="51577AA8" w:rsidR="00F26638" w:rsidRDefault="00F26638" w:rsidP="00F26638">
      <w:pPr>
        <w:pStyle w:val="ListParagraph"/>
        <w:numPr>
          <w:ilvl w:val="0"/>
          <w:numId w:val="6"/>
        </w:numPr>
        <w:rPr>
          <w:rFonts w:ascii="Arial" w:hAnsi="Arial" w:cs="Arial"/>
        </w:rPr>
      </w:pPr>
      <w:r>
        <w:rPr>
          <w:rFonts w:ascii="Arial" w:hAnsi="Arial" w:cs="Arial"/>
        </w:rPr>
        <w:t>Place the gel sample-side down on the glass. If you can’t tell which side has the sample, try backlighting the gel as you look across the surface. See which side seems to have something embedded in it. Take your best guess, and if you have trouble getting your sample in focus later, you may need to flip the gel over and try again.</w:t>
      </w:r>
    </w:p>
    <w:p w14:paraId="24095B32" w14:textId="63DA57F5" w:rsidR="00F26638" w:rsidRDefault="00F26638" w:rsidP="00F26638">
      <w:pPr>
        <w:pStyle w:val="ListParagraph"/>
        <w:numPr>
          <w:ilvl w:val="0"/>
          <w:numId w:val="6"/>
        </w:numPr>
        <w:rPr>
          <w:rFonts w:ascii="Arial" w:hAnsi="Arial" w:cs="Arial"/>
        </w:rPr>
      </w:pPr>
      <w:r>
        <w:rPr>
          <w:rFonts w:ascii="Arial" w:hAnsi="Arial" w:cs="Arial"/>
        </w:rPr>
        <w:t>Fold a piece of Kim wipe and tear it such that forceps can be used to wipe under the edge of the gel. Repeat to remove as much water as possible. This will reduce problems with the gel sliding around during imaging or having issues with getting in focus due to limited working distance because a thin layer of water can still be many microns thick.</w:t>
      </w:r>
    </w:p>
    <w:p w14:paraId="4A6D37FB" w14:textId="590DEAF6" w:rsidR="00F26638" w:rsidRDefault="00F26638" w:rsidP="00F26638">
      <w:pPr>
        <w:pStyle w:val="ListParagraph"/>
        <w:numPr>
          <w:ilvl w:val="0"/>
          <w:numId w:val="6"/>
        </w:numPr>
        <w:rPr>
          <w:rFonts w:ascii="Arial" w:hAnsi="Arial" w:cs="Arial"/>
        </w:rPr>
      </w:pPr>
      <w:r>
        <w:rPr>
          <w:rFonts w:ascii="Arial" w:hAnsi="Arial" w:cs="Arial"/>
        </w:rPr>
        <w:t>When the gel is where you want it for imaging, place a dry Kim wipe over the top and lightly press tap it to make the gel flush with the glass, with as few bubbles as possible.</w:t>
      </w:r>
    </w:p>
    <w:p w14:paraId="05FBC92B" w14:textId="28D09F9C" w:rsidR="00F26638" w:rsidRDefault="00F26638" w:rsidP="00F26638">
      <w:pPr>
        <w:pStyle w:val="ListParagraph"/>
        <w:numPr>
          <w:ilvl w:val="0"/>
          <w:numId w:val="6"/>
        </w:numPr>
        <w:rPr>
          <w:rFonts w:ascii="Arial" w:hAnsi="Arial" w:cs="Arial"/>
        </w:rPr>
      </w:pPr>
      <w:r>
        <w:rPr>
          <w:rFonts w:ascii="Arial" w:hAnsi="Arial" w:cs="Arial"/>
        </w:rPr>
        <w:t>Stretch a piece of Parafilm to fit over the gel and within the dish. Press it down to the edges to seal the gel in such that it doesn’t dry out and shrink during imaging.</w:t>
      </w:r>
    </w:p>
    <w:p w14:paraId="6687EAC7" w14:textId="0C982C99" w:rsidR="00900122" w:rsidRPr="00F26638" w:rsidRDefault="00900122" w:rsidP="00F26638">
      <w:pPr>
        <w:pStyle w:val="ListParagraph"/>
        <w:numPr>
          <w:ilvl w:val="0"/>
          <w:numId w:val="6"/>
        </w:numPr>
        <w:rPr>
          <w:rFonts w:ascii="Arial" w:hAnsi="Arial" w:cs="Arial"/>
        </w:rPr>
      </w:pPr>
      <w:r>
        <w:rPr>
          <w:rFonts w:ascii="Arial" w:hAnsi="Arial" w:cs="Arial"/>
        </w:rPr>
        <w:t xml:space="preserve">To find cells of interest, I recommend searching with a low-magnification objective, as this will look </w:t>
      </w:r>
      <w:r w:rsidR="00DB582F">
        <w:rPr>
          <w:rFonts w:ascii="Arial" w:hAnsi="Arial" w:cs="Arial"/>
        </w:rPr>
        <w:t>like</w:t>
      </w:r>
      <w:r>
        <w:rPr>
          <w:rFonts w:ascii="Arial" w:hAnsi="Arial" w:cs="Arial"/>
        </w:rPr>
        <w:t xml:space="preserve"> an unexpanded sample with a high ma</w:t>
      </w:r>
      <w:r w:rsidR="00DB582F">
        <w:rPr>
          <w:rFonts w:ascii="Arial" w:hAnsi="Arial" w:cs="Arial"/>
        </w:rPr>
        <w:t>gnification objective. Center your cell or structure of interest, and then move to higher magnification.</w:t>
      </w:r>
    </w:p>
    <w:sectPr w:rsidR="00900122" w:rsidRPr="00F2663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C73CC" w14:textId="77777777" w:rsidR="003E2A74" w:rsidRDefault="003E2A74" w:rsidP="00D007C7">
      <w:r>
        <w:separator/>
      </w:r>
    </w:p>
  </w:endnote>
  <w:endnote w:type="continuationSeparator" w:id="0">
    <w:p w14:paraId="50599089" w14:textId="77777777" w:rsidR="003E2A74" w:rsidRDefault="003E2A74" w:rsidP="00D0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809815"/>
      <w:docPartObj>
        <w:docPartGallery w:val="Page Numbers (Bottom of Page)"/>
        <w:docPartUnique/>
      </w:docPartObj>
    </w:sdtPr>
    <w:sdtEndPr>
      <w:rPr>
        <w:noProof/>
      </w:rPr>
    </w:sdtEndPr>
    <w:sdtContent>
      <w:p w14:paraId="7C4BA02E" w14:textId="3224125C" w:rsidR="00FF092A" w:rsidRDefault="00FF09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A0928" w14:textId="77777777" w:rsidR="00FF092A" w:rsidRDefault="00FF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43444" w14:textId="77777777" w:rsidR="003E2A74" w:rsidRDefault="003E2A74" w:rsidP="00D007C7">
      <w:r>
        <w:separator/>
      </w:r>
    </w:p>
  </w:footnote>
  <w:footnote w:type="continuationSeparator" w:id="0">
    <w:p w14:paraId="702DA2F2" w14:textId="77777777" w:rsidR="003E2A74" w:rsidRDefault="003E2A74" w:rsidP="00D00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438A" w14:textId="77777777" w:rsidR="00D007C7" w:rsidRPr="00B019C7" w:rsidRDefault="00D007C7" w:rsidP="00D007C7">
    <w:pPr>
      <w:pStyle w:val="Header"/>
      <w:jc w:val="right"/>
      <w:rPr>
        <w:rFonts w:ascii="Arial" w:hAnsi="Arial" w:cs="Arial"/>
        <w:i/>
        <w:sz w:val="20"/>
        <w:szCs w:val="20"/>
      </w:rPr>
    </w:pPr>
    <w:r w:rsidRPr="00B019C7">
      <w:rPr>
        <w:rFonts w:ascii="Arial" w:hAnsi="Arial" w:cs="Arial"/>
        <w:i/>
        <w:sz w:val="20"/>
        <w:szCs w:val="20"/>
      </w:rPr>
      <w:t>Kaitlin Ching</w:t>
    </w:r>
  </w:p>
  <w:p w14:paraId="15FAC679" w14:textId="62C666A3" w:rsidR="00D007C7" w:rsidRPr="00B019C7" w:rsidRDefault="00D007C7" w:rsidP="00D007C7">
    <w:pPr>
      <w:pStyle w:val="Header"/>
      <w:jc w:val="right"/>
      <w:rPr>
        <w:rFonts w:ascii="Arial" w:hAnsi="Arial" w:cs="Arial"/>
        <w:i/>
        <w:sz w:val="20"/>
        <w:szCs w:val="20"/>
      </w:rPr>
    </w:pPr>
    <w:r w:rsidRPr="00B019C7">
      <w:rPr>
        <w:rFonts w:ascii="Arial" w:hAnsi="Arial" w:cs="Arial"/>
        <w:i/>
        <w:sz w:val="20"/>
        <w:szCs w:val="20"/>
      </w:rPr>
      <w:t xml:space="preserve">last updated </w:t>
    </w:r>
    <w:r w:rsidR="00A32735">
      <w:rPr>
        <w:rFonts w:ascii="Arial" w:hAnsi="Arial" w:cs="Arial"/>
        <w:i/>
        <w:sz w:val="20"/>
        <w:szCs w:val="20"/>
      </w:rPr>
      <w:t>2020-0</w:t>
    </w:r>
    <w:r w:rsidR="0046543A">
      <w:rPr>
        <w:rFonts w:ascii="Arial" w:hAnsi="Arial" w:cs="Arial"/>
        <w:i/>
        <w:sz w:val="20"/>
        <w:szCs w:val="20"/>
      </w:rPr>
      <w:t>8-14</w:t>
    </w:r>
  </w:p>
  <w:p w14:paraId="509CD26B" w14:textId="77777777" w:rsidR="00D007C7" w:rsidRPr="00D007C7" w:rsidRDefault="00D007C7">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0024"/>
    <w:multiLevelType w:val="hybridMultilevel"/>
    <w:tmpl w:val="1D34AEDE"/>
    <w:lvl w:ilvl="0" w:tplc="C1C8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4AE2"/>
    <w:multiLevelType w:val="hybridMultilevel"/>
    <w:tmpl w:val="13AAB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658E5"/>
    <w:multiLevelType w:val="hybridMultilevel"/>
    <w:tmpl w:val="3D4E5EF2"/>
    <w:lvl w:ilvl="0" w:tplc="C1C8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5402B"/>
    <w:multiLevelType w:val="hybridMultilevel"/>
    <w:tmpl w:val="C1882842"/>
    <w:lvl w:ilvl="0" w:tplc="C1C8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119E8"/>
    <w:multiLevelType w:val="hybridMultilevel"/>
    <w:tmpl w:val="E97A8A48"/>
    <w:lvl w:ilvl="0" w:tplc="7938B948">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1776A"/>
    <w:multiLevelType w:val="hybridMultilevel"/>
    <w:tmpl w:val="E97A8A48"/>
    <w:lvl w:ilvl="0" w:tplc="7938B948">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F1EE6"/>
    <w:multiLevelType w:val="hybridMultilevel"/>
    <w:tmpl w:val="421806A0"/>
    <w:lvl w:ilvl="0" w:tplc="C1C8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C7"/>
    <w:rsid w:val="0000015D"/>
    <w:rsid w:val="000005E0"/>
    <w:rsid w:val="00000BE0"/>
    <w:rsid w:val="00000C71"/>
    <w:rsid w:val="00000F76"/>
    <w:rsid w:val="00001594"/>
    <w:rsid w:val="0000180C"/>
    <w:rsid w:val="00001BA7"/>
    <w:rsid w:val="000020D9"/>
    <w:rsid w:val="00003B17"/>
    <w:rsid w:val="00003DDA"/>
    <w:rsid w:val="00004765"/>
    <w:rsid w:val="00004F72"/>
    <w:rsid w:val="00005501"/>
    <w:rsid w:val="000055CA"/>
    <w:rsid w:val="00006794"/>
    <w:rsid w:val="000071E7"/>
    <w:rsid w:val="00007EEF"/>
    <w:rsid w:val="00007F60"/>
    <w:rsid w:val="00010791"/>
    <w:rsid w:val="0001285D"/>
    <w:rsid w:val="0001330D"/>
    <w:rsid w:val="000136E7"/>
    <w:rsid w:val="00013D03"/>
    <w:rsid w:val="00015AD6"/>
    <w:rsid w:val="000160F1"/>
    <w:rsid w:val="00016661"/>
    <w:rsid w:val="00016897"/>
    <w:rsid w:val="0001706F"/>
    <w:rsid w:val="000171E2"/>
    <w:rsid w:val="00017A22"/>
    <w:rsid w:val="00020339"/>
    <w:rsid w:val="00020B89"/>
    <w:rsid w:val="0002190A"/>
    <w:rsid w:val="00022382"/>
    <w:rsid w:val="000225F8"/>
    <w:rsid w:val="000228E4"/>
    <w:rsid w:val="00022C91"/>
    <w:rsid w:val="00022F4D"/>
    <w:rsid w:val="00023087"/>
    <w:rsid w:val="00023CB4"/>
    <w:rsid w:val="0002400B"/>
    <w:rsid w:val="000248B1"/>
    <w:rsid w:val="00024939"/>
    <w:rsid w:val="00024F66"/>
    <w:rsid w:val="00024F9E"/>
    <w:rsid w:val="00025233"/>
    <w:rsid w:val="000255E1"/>
    <w:rsid w:val="000257EF"/>
    <w:rsid w:val="00025B3A"/>
    <w:rsid w:val="00026B49"/>
    <w:rsid w:val="00027845"/>
    <w:rsid w:val="00027CCC"/>
    <w:rsid w:val="00030C01"/>
    <w:rsid w:val="0003161E"/>
    <w:rsid w:val="00031B42"/>
    <w:rsid w:val="000325B7"/>
    <w:rsid w:val="0003271F"/>
    <w:rsid w:val="00033ED1"/>
    <w:rsid w:val="00034A1D"/>
    <w:rsid w:val="00035686"/>
    <w:rsid w:val="00035DFC"/>
    <w:rsid w:val="000363E6"/>
    <w:rsid w:val="0003643B"/>
    <w:rsid w:val="0003686C"/>
    <w:rsid w:val="00037D0E"/>
    <w:rsid w:val="0004032F"/>
    <w:rsid w:val="00040C31"/>
    <w:rsid w:val="00041216"/>
    <w:rsid w:val="0004195F"/>
    <w:rsid w:val="00041BF7"/>
    <w:rsid w:val="00041F2A"/>
    <w:rsid w:val="00042256"/>
    <w:rsid w:val="0004291D"/>
    <w:rsid w:val="000434CD"/>
    <w:rsid w:val="000436B4"/>
    <w:rsid w:val="00043C19"/>
    <w:rsid w:val="000447E5"/>
    <w:rsid w:val="00045625"/>
    <w:rsid w:val="00045681"/>
    <w:rsid w:val="00045A37"/>
    <w:rsid w:val="000463C6"/>
    <w:rsid w:val="000472AA"/>
    <w:rsid w:val="00047D9B"/>
    <w:rsid w:val="000518AB"/>
    <w:rsid w:val="00052D47"/>
    <w:rsid w:val="000530ED"/>
    <w:rsid w:val="0005345E"/>
    <w:rsid w:val="000541A7"/>
    <w:rsid w:val="000547E0"/>
    <w:rsid w:val="00054E89"/>
    <w:rsid w:val="000567F7"/>
    <w:rsid w:val="0005735E"/>
    <w:rsid w:val="00057413"/>
    <w:rsid w:val="00057B4B"/>
    <w:rsid w:val="0006025F"/>
    <w:rsid w:val="000603DA"/>
    <w:rsid w:val="000603F6"/>
    <w:rsid w:val="0006080D"/>
    <w:rsid w:val="00060BE0"/>
    <w:rsid w:val="00063430"/>
    <w:rsid w:val="00063DC4"/>
    <w:rsid w:val="000640A3"/>
    <w:rsid w:val="00064323"/>
    <w:rsid w:val="000646EF"/>
    <w:rsid w:val="00065221"/>
    <w:rsid w:val="00065967"/>
    <w:rsid w:val="00066012"/>
    <w:rsid w:val="00066133"/>
    <w:rsid w:val="00067C88"/>
    <w:rsid w:val="000700A2"/>
    <w:rsid w:val="00070C5B"/>
    <w:rsid w:val="00071C09"/>
    <w:rsid w:val="00072133"/>
    <w:rsid w:val="0007248A"/>
    <w:rsid w:val="00072737"/>
    <w:rsid w:val="00073A7A"/>
    <w:rsid w:val="00073A8D"/>
    <w:rsid w:val="00073BED"/>
    <w:rsid w:val="00074C96"/>
    <w:rsid w:val="0007522B"/>
    <w:rsid w:val="00075CA1"/>
    <w:rsid w:val="00075DF3"/>
    <w:rsid w:val="00076800"/>
    <w:rsid w:val="000771EF"/>
    <w:rsid w:val="00077AC9"/>
    <w:rsid w:val="00077C06"/>
    <w:rsid w:val="00080A9E"/>
    <w:rsid w:val="00080E43"/>
    <w:rsid w:val="00081421"/>
    <w:rsid w:val="00081794"/>
    <w:rsid w:val="0008190B"/>
    <w:rsid w:val="000837FE"/>
    <w:rsid w:val="00083AB9"/>
    <w:rsid w:val="00084998"/>
    <w:rsid w:val="000851ED"/>
    <w:rsid w:val="000854C8"/>
    <w:rsid w:val="00086532"/>
    <w:rsid w:val="00086A1C"/>
    <w:rsid w:val="00086C33"/>
    <w:rsid w:val="00090084"/>
    <w:rsid w:val="00090173"/>
    <w:rsid w:val="0009044C"/>
    <w:rsid w:val="000905D6"/>
    <w:rsid w:val="00090B26"/>
    <w:rsid w:val="000911C4"/>
    <w:rsid w:val="0009279D"/>
    <w:rsid w:val="00092B4A"/>
    <w:rsid w:val="0009323E"/>
    <w:rsid w:val="00093554"/>
    <w:rsid w:val="000937D4"/>
    <w:rsid w:val="0009381B"/>
    <w:rsid w:val="00093F2F"/>
    <w:rsid w:val="00094252"/>
    <w:rsid w:val="00094FA2"/>
    <w:rsid w:val="00095F5D"/>
    <w:rsid w:val="000965D5"/>
    <w:rsid w:val="000974A8"/>
    <w:rsid w:val="00097A62"/>
    <w:rsid w:val="000A040E"/>
    <w:rsid w:val="000A1A0A"/>
    <w:rsid w:val="000A22D3"/>
    <w:rsid w:val="000A2CDF"/>
    <w:rsid w:val="000A2EDC"/>
    <w:rsid w:val="000A384E"/>
    <w:rsid w:val="000A3D4E"/>
    <w:rsid w:val="000A5047"/>
    <w:rsid w:val="000A5788"/>
    <w:rsid w:val="000A67DE"/>
    <w:rsid w:val="000A696A"/>
    <w:rsid w:val="000A6BF2"/>
    <w:rsid w:val="000B0D9E"/>
    <w:rsid w:val="000B1E1D"/>
    <w:rsid w:val="000B2DD6"/>
    <w:rsid w:val="000B3927"/>
    <w:rsid w:val="000B3AD3"/>
    <w:rsid w:val="000B3C6F"/>
    <w:rsid w:val="000B41FE"/>
    <w:rsid w:val="000B57CE"/>
    <w:rsid w:val="000B780A"/>
    <w:rsid w:val="000B7E2C"/>
    <w:rsid w:val="000C0223"/>
    <w:rsid w:val="000C1C44"/>
    <w:rsid w:val="000C1E1B"/>
    <w:rsid w:val="000C335B"/>
    <w:rsid w:val="000C4176"/>
    <w:rsid w:val="000C4491"/>
    <w:rsid w:val="000C50C2"/>
    <w:rsid w:val="000C6E90"/>
    <w:rsid w:val="000C7053"/>
    <w:rsid w:val="000C762C"/>
    <w:rsid w:val="000C7967"/>
    <w:rsid w:val="000C7DA5"/>
    <w:rsid w:val="000D0B63"/>
    <w:rsid w:val="000D1C23"/>
    <w:rsid w:val="000D1FE8"/>
    <w:rsid w:val="000D27D1"/>
    <w:rsid w:val="000D384D"/>
    <w:rsid w:val="000D4B8D"/>
    <w:rsid w:val="000D4DA5"/>
    <w:rsid w:val="000D5FF7"/>
    <w:rsid w:val="000D6BCE"/>
    <w:rsid w:val="000D6F78"/>
    <w:rsid w:val="000D6FA8"/>
    <w:rsid w:val="000D74AB"/>
    <w:rsid w:val="000E0012"/>
    <w:rsid w:val="000E083C"/>
    <w:rsid w:val="000E0AF8"/>
    <w:rsid w:val="000E0B26"/>
    <w:rsid w:val="000E260A"/>
    <w:rsid w:val="000E2BBF"/>
    <w:rsid w:val="000E2D60"/>
    <w:rsid w:val="000E3AB3"/>
    <w:rsid w:val="000E3F6A"/>
    <w:rsid w:val="000E4B07"/>
    <w:rsid w:val="000E52A2"/>
    <w:rsid w:val="000E59B4"/>
    <w:rsid w:val="000E6ACB"/>
    <w:rsid w:val="000E70DE"/>
    <w:rsid w:val="000E74A9"/>
    <w:rsid w:val="000F0A4C"/>
    <w:rsid w:val="000F2D0F"/>
    <w:rsid w:val="000F2E8B"/>
    <w:rsid w:val="000F3071"/>
    <w:rsid w:val="000F3162"/>
    <w:rsid w:val="000F32FE"/>
    <w:rsid w:val="000F3564"/>
    <w:rsid w:val="000F4731"/>
    <w:rsid w:val="000F49F7"/>
    <w:rsid w:val="000F52F2"/>
    <w:rsid w:val="000F54B5"/>
    <w:rsid w:val="000F598D"/>
    <w:rsid w:val="000F5BAF"/>
    <w:rsid w:val="000F6B4F"/>
    <w:rsid w:val="000F7E6E"/>
    <w:rsid w:val="001000A2"/>
    <w:rsid w:val="00100D63"/>
    <w:rsid w:val="00101F56"/>
    <w:rsid w:val="00103297"/>
    <w:rsid w:val="00105960"/>
    <w:rsid w:val="001060C6"/>
    <w:rsid w:val="00106D91"/>
    <w:rsid w:val="0010707D"/>
    <w:rsid w:val="00107B48"/>
    <w:rsid w:val="00112173"/>
    <w:rsid w:val="00112363"/>
    <w:rsid w:val="00112BE1"/>
    <w:rsid w:val="00114269"/>
    <w:rsid w:val="001142BD"/>
    <w:rsid w:val="00114550"/>
    <w:rsid w:val="0011455C"/>
    <w:rsid w:val="00114758"/>
    <w:rsid w:val="00114D42"/>
    <w:rsid w:val="00114F35"/>
    <w:rsid w:val="001152ED"/>
    <w:rsid w:val="0011575E"/>
    <w:rsid w:val="001158BC"/>
    <w:rsid w:val="00115A12"/>
    <w:rsid w:val="00115C99"/>
    <w:rsid w:val="00115E3F"/>
    <w:rsid w:val="001163A8"/>
    <w:rsid w:val="001164C9"/>
    <w:rsid w:val="00117602"/>
    <w:rsid w:val="00117AB1"/>
    <w:rsid w:val="0012011A"/>
    <w:rsid w:val="001205ED"/>
    <w:rsid w:val="00120A23"/>
    <w:rsid w:val="00120DEF"/>
    <w:rsid w:val="00122D32"/>
    <w:rsid w:val="00124623"/>
    <w:rsid w:val="00124D30"/>
    <w:rsid w:val="001250FE"/>
    <w:rsid w:val="0012517B"/>
    <w:rsid w:val="00125670"/>
    <w:rsid w:val="001259B3"/>
    <w:rsid w:val="0012726C"/>
    <w:rsid w:val="001274AE"/>
    <w:rsid w:val="00130ACF"/>
    <w:rsid w:val="00132529"/>
    <w:rsid w:val="001327AA"/>
    <w:rsid w:val="0013280C"/>
    <w:rsid w:val="00132BB2"/>
    <w:rsid w:val="001342D1"/>
    <w:rsid w:val="001344E0"/>
    <w:rsid w:val="001346D9"/>
    <w:rsid w:val="00135221"/>
    <w:rsid w:val="0013523F"/>
    <w:rsid w:val="001357CA"/>
    <w:rsid w:val="00135DFF"/>
    <w:rsid w:val="00136BB7"/>
    <w:rsid w:val="001376B0"/>
    <w:rsid w:val="00137CC1"/>
    <w:rsid w:val="00137E86"/>
    <w:rsid w:val="0014155A"/>
    <w:rsid w:val="0014178B"/>
    <w:rsid w:val="00143C1B"/>
    <w:rsid w:val="00143FC0"/>
    <w:rsid w:val="00144581"/>
    <w:rsid w:val="0014523B"/>
    <w:rsid w:val="0014584B"/>
    <w:rsid w:val="001458D7"/>
    <w:rsid w:val="00146367"/>
    <w:rsid w:val="00147612"/>
    <w:rsid w:val="00147765"/>
    <w:rsid w:val="00150432"/>
    <w:rsid w:val="00151181"/>
    <w:rsid w:val="00151C5E"/>
    <w:rsid w:val="001535FA"/>
    <w:rsid w:val="00153D2E"/>
    <w:rsid w:val="00154466"/>
    <w:rsid w:val="00154863"/>
    <w:rsid w:val="00154AC3"/>
    <w:rsid w:val="00155DB5"/>
    <w:rsid w:val="00155F81"/>
    <w:rsid w:val="00157BE1"/>
    <w:rsid w:val="00160132"/>
    <w:rsid w:val="001616FB"/>
    <w:rsid w:val="0016172A"/>
    <w:rsid w:val="00161C0B"/>
    <w:rsid w:val="00161FC2"/>
    <w:rsid w:val="001620D7"/>
    <w:rsid w:val="00162560"/>
    <w:rsid w:val="00163DF8"/>
    <w:rsid w:val="001640A4"/>
    <w:rsid w:val="001649B5"/>
    <w:rsid w:val="00165EB3"/>
    <w:rsid w:val="00165F1F"/>
    <w:rsid w:val="00166005"/>
    <w:rsid w:val="0016619C"/>
    <w:rsid w:val="00170749"/>
    <w:rsid w:val="001709C3"/>
    <w:rsid w:val="00171214"/>
    <w:rsid w:val="00171D31"/>
    <w:rsid w:val="00172544"/>
    <w:rsid w:val="00172657"/>
    <w:rsid w:val="00172703"/>
    <w:rsid w:val="00172FB9"/>
    <w:rsid w:val="00173D0D"/>
    <w:rsid w:val="00174083"/>
    <w:rsid w:val="001755A0"/>
    <w:rsid w:val="001755E5"/>
    <w:rsid w:val="00175B7E"/>
    <w:rsid w:val="00176CD3"/>
    <w:rsid w:val="001778E0"/>
    <w:rsid w:val="00177917"/>
    <w:rsid w:val="00183373"/>
    <w:rsid w:val="0018377F"/>
    <w:rsid w:val="00183D60"/>
    <w:rsid w:val="00183E4B"/>
    <w:rsid w:val="00183FA0"/>
    <w:rsid w:val="001845CC"/>
    <w:rsid w:val="00184A14"/>
    <w:rsid w:val="00184A66"/>
    <w:rsid w:val="00185DA6"/>
    <w:rsid w:val="00186C11"/>
    <w:rsid w:val="00186E2A"/>
    <w:rsid w:val="00187322"/>
    <w:rsid w:val="0018770C"/>
    <w:rsid w:val="001877E3"/>
    <w:rsid w:val="001907EF"/>
    <w:rsid w:val="0019138B"/>
    <w:rsid w:val="00193275"/>
    <w:rsid w:val="001951A0"/>
    <w:rsid w:val="0019748E"/>
    <w:rsid w:val="001A0EE9"/>
    <w:rsid w:val="001A0EED"/>
    <w:rsid w:val="001A1060"/>
    <w:rsid w:val="001A2CBC"/>
    <w:rsid w:val="001A2E0A"/>
    <w:rsid w:val="001A308B"/>
    <w:rsid w:val="001A3448"/>
    <w:rsid w:val="001A489C"/>
    <w:rsid w:val="001A52CE"/>
    <w:rsid w:val="001A6E48"/>
    <w:rsid w:val="001A7237"/>
    <w:rsid w:val="001A739E"/>
    <w:rsid w:val="001A7CE9"/>
    <w:rsid w:val="001A7E2F"/>
    <w:rsid w:val="001A7E9F"/>
    <w:rsid w:val="001B0AD4"/>
    <w:rsid w:val="001B111C"/>
    <w:rsid w:val="001B2D14"/>
    <w:rsid w:val="001B31C1"/>
    <w:rsid w:val="001B3554"/>
    <w:rsid w:val="001B3639"/>
    <w:rsid w:val="001B403D"/>
    <w:rsid w:val="001B433F"/>
    <w:rsid w:val="001B46EA"/>
    <w:rsid w:val="001B4ADE"/>
    <w:rsid w:val="001B51BB"/>
    <w:rsid w:val="001B5832"/>
    <w:rsid w:val="001B58A3"/>
    <w:rsid w:val="001B63D9"/>
    <w:rsid w:val="001B7002"/>
    <w:rsid w:val="001B74F4"/>
    <w:rsid w:val="001B7808"/>
    <w:rsid w:val="001B7B45"/>
    <w:rsid w:val="001C044B"/>
    <w:rsid w:val="001C0CFF"/>
    <w:rsid w:val="001C146F"/>
    <w:rsid w:val="001C18A2"/>
    <w:rsid w:val="001C222C"/>
    <w:rsid w:val="001C253F"/>
    <w:rsid w:val="001C3368"/>
    <w:rsid w:val="001C3E56"/>
    <w:rsid w:val="001C3EBE"/>
    <w:rsid w:val="001C4518"/>
    <w:rsid w:val="001C55BF"/>
    <w:rsid w:val="001C5A1A"/>
    <w:rsid w:val="001C5F2F"/>
    <w:rsid w:val="001C70BE"/>
    <w:rsid w:val="001C7DE3"/>
    <w:rsid w:val="001D0113"/>
    <w:rsid w:val="001D09FB"/>
    <w:rsid w:val="001D0BCC"/>
    <w:rsid w:val="001D1289"/>
    <w:rsid w:val="001D12E6"/>
    <w:rsid w:val="001D1570"/>
    <w:rsid w:val="001D2939"/>
    <w:rsid w:val="001D2AA5"/>
    <w:rsid w:val="001D49D6"/>
    <w:rsid w:val="001D4B12"/>
    <w:rsid w:val="001D4E07"/>
    <w:rsid w:val="001D4F7A"/>
    <w:rsid w:val="001D5AB1"/>
    <w:rsid w:val="001D5F10"/>
    <w:rsid w:val="001D5F59"/>
    <w:rsid w:val="001D767C"/>
    <w:rsid w:val="001D790E"/>
    <w:rsid w:val="001D79D9"/>
    <w:rsid w:val="001E0F8D"/>
    <w:rsid w:val="001E1AEE"/>
    <w:rsid w:val="001E1B19"/>
    <w:rsid w:val="001E305B"/>
    <w:rsid w:val="001E3253"/>
    <w:rsid w:val="001E3A1D"/>
    <w:rsid w:val="001E4170"/>
    <w:rsid w:val="001E481D"/>
    <w:rsid w:val="001E59DA"/>
    <w:rsid w:val="001E64F7"/>
    <w:rsid w:val="001E658A"/>
    <w:rsid w:val="001E6798"/>
    <w:rsid w:val="001E6926"/>
    <w:rsid w:val="001E6BCD"/>
    <w:rsid w:val="001E733C"/>
    <w:rsid w:val="001E7F6A"/>
    <w:rsid w:val="001F0802"/>
    <w:rsid w:val="001F0DC1"/>
    <w:rsid w:val="001F11F4"/>
    <w:rsid w:val="001F2036"/>
    <w:rsid w:val="001F20F9"/>
    <w:rsid w:val="001F22EE"/>
    <w:rsid w:val="001F2A4C"/>
    <w:rsid w:val="001F359B"/>
    <w:rsid w:val="001F43A3"/>
    <w:rsid w:val="001F4737"/>
    <w:rsid w:val="001F55F7"/>
    <w:rsid w:val="001F5690"/>
    <w:rsid w:val="001F5A28"/>
    <w:rsid w:val="001F63AF"/>
    <w:rsid w:val="001F68FC"/>
    <w:rsid w:val="001F751D"/>
    <w:rsid w:val="001F7D51"/>
    <w:rsid w:val="00200374"/>
    <w:rsid w:val="00201608"/>
    <w:rsid w:val="00201689"/>
    <w:rsid w:val="002025A1"/>
    <w:rsid w:val="00202CE7"/>
    <w:rsid w:val="002031F9"/>
    <w:rsid w:val="00203456"/>
    <w:rsid w:val="00203792"/>
    <w:rsid w:val="00203E9B"/>
    <w:rsid w:val="00204569"/>
    <w:rsid w:val="00204A3A"/>
    <w:rsid w:val="00204BE9"/>
    <w:rsid w:val="00204C48"/>
    <w:rsid w:val="00204CAD"/>
    <w:rsid w:val="00204E0E"/>
    <w:rsid w:val="00205B40"/>
    <w:rsid w:val="002066FB"/>
    <w:rsid w:val="0020762E"/>
    <w:rsid w:val="0021030C"/>
    <w:rsid w:val="002105B2"/>
    <w:rsid w:val="00210F28"/>
    <w:rsid w:val="00211450"/>
    <w:rsid w:val="00211625"/>
    <w:rsid w:val="00211AB5"/>
    <w:rsid w:val="00212265"/>
    <w:rsid w:val="00212813"/>
    <w:rsid w:val="00212BB8"/>
    <w:rsid w:val="00213DDB"/>
    <w:rsid w:val="00213FA1"/>
    <w:rsid w:val="00214D57"/>
    <w:rsid w:val="00216D6C"/>
    <w:rsid w:val="00216E4F"/>
    <w:rsid w:val="00217237"/>
    <w:rsid w:val="002176BB"/>
    <w:rsid w:val="00217D77"/>
    <w:rsid w:val="00220B25"/>
    <w:rsid w:val="00222318"/>
    <w:rsid w:val="002227B6"/>
    <w:rsid w:val="00222AD5"/>
    <w:rsid w:val="00222CC2"/>
    <w:rsid w:val="002236B9"/>
    <w:rsid w:val="00223C5A"/>
    <w:rsid w:val="00223FA5"/>
    <w:rsid w:val="00224B20"/>
    <w:rsid w:val="00224E54"/>
    <w:rsid w:val="002256B8"/>
    <w:rsid w:val="00225C7F"/>
    <w:rsid w:val="00225ED9"/>
    <w:rsid w:val="002260CF"/>
    <w:rsid w:val="00226223"/>
    <w:rsid w:val="00226424"/>
    <w:rsid w:val="00226B0C"/>
    <w:rsid w:val="00226D8B"/>
    <w:rsid w:val="00227746"/>
    <w:rsid w:val="00230FD2"/>
    <w:rsid w:val="00231C1D"/>
    <w:rsid w:val="00232388"/>
    <w:rsid w:val="00233298"/>
    <w:rsid w:val="00234105"/>
    <w:rsid w:val="00234380"/>
    <w:rsid w:val="0023455B"/>
    <w:rsid w:val="00234C8F"/>
    <w:rsid w:val="00234D8A"/>
    <w:rsid w:val="00235AB1"/>
    <w:rsid w:val="002369FE"/>
    <w:rsid w:val="00236D75"/>
    <w:rsid w:val="00237A42"/>
    <w:rsid w:val="0024015E"/>
    <w:rsid w:val="00240E65"/>
    <w:rsid w:val="00241CB7"/>
    <w:rsid w:val="00241DD9"/>
    <w:rsid w:val="00242121"/>
    <w:rsid w:val="00242AE3"/>
    <w:rsid w:val="00243911"/>
    <w:rsid w:val="00243AFD"/>
    <w:rsid w:val="00243CB5"/>
    <w:rsid w:val="00244892"/>
    <w:rsid w:val="002449E5"/>
    <w:rsid w:val="00245685"/>
    <w:rsid w:val="00245E68"/>
    <w:rsid w:val="00246686"/>
    <w:rsid w:val="00246874"/>
    <w:rsid w:val="00246C54"/>
    <w:rsid w:val="0024741D"/>
    <w:rsid w:val="002507D5"/>
    <w:rsid w:val="00250EF0"/>
    <w:rsid w:val="00251003"/>
    <w:rsid w:val="00251AEE"/>
    <w:rsid w:val="00252797"/>
    <w:rsid w:val="00252E71"/>
    <w:rsid w:val="00253E4A"/>
    <w:rsid w:val="00254FE7"/>
    <w:rsid w:val="002550CA"/>
    <w:rsid w:val="002558CF"/>
    <w:rsid w:val="00256C75"/>
    <w:rsid w:val="00257D34"/>
    <w:rsid w:val="00261483"/>
    <w:rsid w:val="002617FE"/>
    <w:rsid w:val="00262919"/>
    <w:rsid w:val="00264335"/>
    <w:rsid w:val="002651F8"/>
    <w:rsid w:val="0026520A"/>
    <w:rsid w:val="00265227"/>
    <w:rsid w:val="0026595B"/>
    <w:rsid w:val="00266BDB"/>
    <w:rsid w:val="00270605"/>
    <w:rsid w:val="00271248"/>
    <w:rsid w:val="00271B7A"/>
    <w:rsid w:val="00272D28"/>
    <w:rsid w:val="00272FD1"/>
    <w:rsid w:val="002740A2"/>
    <w:rsid w:val="00274671"/>
    <w:rsid w:val="002754AB"/>
    <w:rsid w:val="00276181"/>
    <w:rsid w:val="002772BE"/>
    <w:rsid w:val="00277B42"/>
    <w:rsid w:val="00281246"/>
    <w:rsid w:val="002814CF"/>
    <w:rsid w:val="0028222A"/>
    <w:rsid w:val="0028240B"/>
    <w:rsid w:val="00283980"/>
    <w:rsid w:val="00285723"/>
    <w:rsid w:val="002862AA"/>
    <w:rsid w:val="002864CF"/>
    <w:rsid w:val="002868AF"/>
    <w:rsid w:val="00286B50"/>
    <w:rsid w:val="00287CB6"/>
    <w:rsid w:val="00287EA5"/>
    <w:rsid w:val="00290B1A"/>
    <w:rsid w:val="00290C40"/>
    <w:rsid w:val="002921F6"/>
    <w:rsid w:val="0029224F"/>
    <w:rsid w:val="00292827"/>
    <w:rsid w:val="0029353B"/>
    <w:rsid w:val="002939B0"/>
    <w:rsid w:val="00293BF0"/>
    <w:rsid w:val="00293D29"/>
    <w:rsid w:val="00293FA1"/>
    <w:rsid w:val="00294418"/>
    <w:rsid w:val="00294B9B"/>
    <w:rsid w:val="00295853"/>
    <w:rsid w:val="00295866"/>
    <w:rsid w:val="00295AD1"/>
    <w:rsid w:val="00295F83"/>
    <w:rsid w:val="00296611"/>
    <w:rsid w:val="00296884"/>
    <w:rsid w:val="00297C52"/>
    <w:rsid w:val="00297F91"/>
    <w:rsid w:val="002A02EC"/>
    <w:rsid w:val="002A14FF"/>
    <w:rsid w:val="002A16E7"/>
    <w:rsid w:val="002A1FB4"/>
    <w:rsid w:val="002A22EF"/>
    <w:rsid w:val="002A236F"/>
    <w:rsid w:val="002A270B"/>
    <w:rsid w:val="002A30BB"/>
    <w:rsid w:val="002A360A"/>
    <w:rsid w:val="002A3C3E"/>
    <w:rsid w:val="002A4217"/>
    <w:rsid w:val="002A44CE"/>
    <w:rsid w:val="002A4BC9"/>
    <w:rsid w:val="002A4EAE"/>
    <w:rsid w:val="002A4ED3"/>
    <w:rsid w:val="002A57EE"/>
    <w:rsid w:val="002A5B3A"/>
    <w:rsid w:val="002A5D54"/>
    <w:rsid w:val="002A5E08"/>
    <w:rsid w:val="002A5E44"/>
    <w:rsid w:val="002A6668"/>
    <w:rsid w:val="002A6EE2"/>
    <w:rsid w:val="002B0916"/>
    <w:rsid w:val="002B0EC0"/>
    <w:rsid w:val="002B19ED"/>
    <w:rsid w:val="002B1C19"/>
    <w:rsid w:val="002B2CD6"/>
    <w:rsid w:val="002B2F95"/>
    <w:rsid w:val="002B3772"/>
    <w:rsid w:val="002B61F6"/>
    <w:rsid w:val="002B671A"/>
    <w:rsid w:val="002B6754"/>
    <w:rsid w:val="002B6ED3"/>
    <w:rsid w:val="002B7080"/>
    <w:rsid w:val="002B7B73"/>
    <w:rsid w:val="002C03BE"/>
    <w:rsid w:val="002C12A7"/>
    <w:rsid w:val="002C1A89"/>
    <w:rsid w:val="002C2291"/>
    <w:rsid w:val="002C2BD9"/>
    <w:rsid w:val="002C3804"/>
    <w:rsid w:val="002C3A42"/>
    <w:rsid w:val="002C3A60"/>
    <w:rsid w:val="002C42E5"/>
    <w:rsid w:val="002C53DC"/>
    <w:rsid w:val="002C600C"/>
    <w:rsid w:val="002C62A2"/>
    <w:rsid w:val="002C75E7"/>
    <w:rsid w:val="002C76EC"/>
    <w:rsid w:val="002C79E8"/>
    <w:rsid w:val="002D02A0"/>
    <w:rsid w:val="002D0C75"/>
    <w:rsid w:val="002D1034"/>
    <w:rsid w:val="002D13C6"/>
    <w:rsid w:val="002D188B"/>
    <w:rsid w:val="002D1B10"/>
    <w:rsid w:val="002D1E89"/>
    <w:rsid w:val="002D20FB"/>
    <w:rsid w:val="002D2869"/>
    <w:rsid w:val="002D358E"/>
    <w:rsid w:val="002D39CE"/>
    <w:rsid w:val="002D6517"/>
    <w:rsid w:val="002D66FF"/>
    <w:rsid w:val="002D756E"/>
    <w:rsid w:val="002E0D0F"/>
    <w:rsid w:val="002E19C6"/>
    <w:rsid w:val="002E1D2B"/>
    <w:rsid w:val="002E2016"/>
    <w:rsid w:val="002E24CC"/>
    <w:rsid w:val="002E374D"/>
    <w:rsid w:val="002E515C"/>
    <w:rsid w:val="002E53D0"/>
    <w:rsid w:val="002E5F76"/>
    <w:rsid w:val="002E62F8"/>
    <w:rsid w:val="002E76ED"/>
    <w:rsid w:val="002E77AB"/>
    <w:rsid w:val="002E7CD2"/>
    <w:rsid w:val="002F0097"/>
    <w:rsid w:val="002F03C5"/>
    <w:rsid w:val="002F11B6"/>
    <w:rsid w:val="002F12F6"/>
    <w:rsid w:val="002F2134"/>
    <w:rsid w:val="002F238D"/>
    <w:rsid w:val="002F28AE"/>
    <w:rsid w:val="002F2F0C"/>
    <w:rsid w:val="002F3977"/>
    <w:rsid w:val="002F3D80"/>
    <w:rsid w:val="002F4025"/>
    <w:rsid w:val="002F473D"/>
    <w:rsid w:val="002F4FC6"/>
    <w:rsid w:val="002F54CD"/>
    <w:rsid w:val="002F64EB"/>
    <w:rsid w:val="002F7124"/>
    <w:rsid w:val="0030116A"/>
    <w:rsid w:val="003012ED"/>
    <w:rsid w:val="003017E8"/>
    <w:rsid w:val="0030211C"/>
    <w:rsid w:val="003026D5"/>
    <w:rsid w:val="00302B3E"/>
    <w:rsid w:val="003038E6"/>
    <w:rsid w:val="00304476"/>
    <w:rsid w:val="00305A20"/>
    <w:rsid w:val="00310349"/>
    <w:rsid w:val="003108FE"/>
    <w:rsid w:val="00310970"/>
    <w:rsid w:val="00310AC0"/>
    <w:rsid w:val="00310FAE"/>
    <w:rsid w:val="00311A05"/>
    <w:rsid w:val="0031325D"/>
    <w:rsid w:val="003133FF"/>
    <w:rsid w:val="00314579"/>
    <w:rsid w:val="00314A64"/>
    <w:rsid w:val="00314B96"/>
    <w:rsid w:val="00315EB0"/>
    <w:rsid w:val="00315FAE"/>
    <w:rsid w:val="00316475"/>
    <w:rsid w:val="00317561"/>
    <w:rsid w:val="003202C7"/>
    <w:rsid w:val="00320CFB"/>
    <w:rsid w:val="0032182D"/>
    <w:rsid w:val="00322039"/>
    <w:rsid w:val="0032204C"/>
    <w:rsid w:val="003229DE"/>
    <w:rsid w:val="003232E5"/>
    <w:rsid w:val="00323820"/>
    <w:rsid w:val="003238B1"/>
    <w:rsid w:val="00324843"/>
    <w:rsid w:val="00324844"/>
    <w:rsid w:val="00324EE8"/>
    <w:rsid w:val="0032548E"/>
    <w:rsid w:val="00325E3D"/>
    <w:rsid w:val="00325EC1"/>
    <w:rsid w:val="003261DE"/>
    <w:rsid w:val="00326226"/>
    <w:rsid w:val="0032709F"/>
    <w:rsid w:val="003277D4"/>
    <w:rsid w:val="00327A2C"/>
    <w:rsid w:val="00327E1C"/>
    <w:rsid w:val="003301D0"/>
    <w:rsid w:val="00330865"/>
    <w:rsid w:val="00330F38"/>
    <w:rsid w:val="00331153"/>
    <w:rsid w:val="0033171F"/>
    <w:rsid w:val="00331BA2"/>
    <w:rsid w:val="00332680"/>
    <w:rsid w:val="003329A3"/>
    <w:rsid w:val="003329B0"/>
    <w:rsid w:val="00334833"/>
    <w:rsid w:val="00334E5D"/>
    <w:rsid w:val="00335941"/>
    <w:rsid w:val="0033625D"/>
    <w:rsid w:val="003362F7"/>
    <w:rsid w:val="003372FC"/>
    <w:rsid w:val="00340505"/>
    <w:rsid w:val="00340B3D"/>
    <w:rsid w:val="00340C25"/>
    <w:rsid w:val="00340C2D"/>
    <w:rsid w:val="00341382"/>
    <w:rsid w:val="00342A3D"/>
    <w:rsid w:val="003438FC"/>
    <w:rsid w:val="0034452C"/>
    <w:rsid w:val="003447FF"/>
    <w:rsid w:val="00344A4A"/>
    <w:rsid w:val="00344B44"/>
    <w:rsid w:val="00344D66"/>
    <w:rsid w:val="00344F12"/>
    <w:rsid w:val="00345077"/>
    <w:rsid w:val="00345957"/>
    <w:rsid w:val="00345B43"/>
    <w:rsid w:val="00345CD3"/>
    <w:rsid w:val="00345E34"/>
    <w:rsid w:val="00347072"/>
    <w:rsid w:val="00347B2E"/>
    <w:rsid w:val="00350420"/>
    <w:rsid w:val="00350D41"/>
    <w:rsid w:val="00350DC2"/>
    <w:rsid w:val="00350F3F"/>
    <w:rsid w:val="0035249C"/>
    <w:rsid w:val="0035295A"/>
    <w:rsid w:val="00352BD4"/>
    <w:rsid w:val="0035389D"/>
    <w:rsid w:val="003538C6"/>
    <w:rsid w:val="0035561E"/>
    <w:rsid w:val="00355949"/>
    <w:rsid w:val="00360938"/>
    <w:rsid w:val="00362B62"/>
    <w:rsid w:val="00362E2E"/>
    <w:rsid w:val="003632D7"/>
    <w:rsid w:val="00363524"/>
    <w:rsid w:val="0036589E"/>
    <w:rsid w:val="003666B6"/>
    <w:rsid w:val="00367088"/>
    <w:rsid w:val="0037042E"/>
    <w:rsid w:val="0037053C"/>
    <w:rsid w:val="00370D3B"/>
    <w:rsid w:val="0037256C"/>
    <w:rsid w:val="00372B6E"/>
    <w:rsid w:val="00372D74"/>
    <w:rsid w:val="00373C80"/>
    <w:rsid w:val="00373F5E"/>
    <w:rsid w:val="003749CD"/>
    <w:rsid w:val="00375266"/>
    <w:rsid w:val="0037541A"/>
    <w:rsid w:val="003754FC"/>
    <w:rsid w:val="0037564B"/>
    <w:rsid w:val="0037569B"/>
    <w:rsid w:val="00375728"/>
    <w:rsid w:val="00375BDC"/>
    <w:rsid w:val="003761AF"/>
    <w:rsid w:val="00377280"/>
    <w:rsid w:val="003777FD"/>
    <w:rsid w:val="0038006D"/>
    <w:rsid w:val="00382895"/>
    <w:rsid w:val="00382A72"/>
    <w:rsid w:val="0038315C"/>
    <w:rsid w:val="00383AD6"/>
    <w:rsid w:val="0038480E"/>
    <w:rsid w:val="003848CB"/>
    <w:rsid w:val="003866EF"/>
    <w:rsid w:val="0038721B"/>
    <w:rsid w:val="00387CFC"/>
    <w:rsid w:val="00391292"/>
    <w:rsid w:val="003919BB"/>
    <w:rsid w:val="00391D34"/>
    <w:rsid w:val="003920D4"/>
    <w:rsid w:val="0039279E"/>
    <w:rsid w:val="003932EB"/>
    <w:rsid w:val="003938AB"/>
    <w:rsid w:val="00394033"/>
    <w:rsid w:val="003952BF"/>
    <w:rsid w:val="00395FD0"/>
    <w:rsid w:val="0039636D"/>
    <w:rsid w:val="00397856"/>
    <w:rsid w:val="00397CA3"/>
    <w:rsid w:val="003A0167"/>
    <w:rsid w:val="003A0817"/>
    <w:rsid w:val="003A0D18"/>
    <w:rsid w:val="003A2E2F"/>
    <w:rsid w:val="003A2E43"/>
    <w:rsid w:val="003A3139"/>
    <w:rsid w:val="003A37A5"/>
    <w:rsid w:val="003A472C"/>
    <w:rsid w:val="003A4BB9"/>
    <w:rsid w:val="003A5016"/>
    <w:rsid w:val="003A51D0"/>
    <w:rsid w:val="003A5BF1"/>
    <w:rsid w:val="003A6819"/>
    <w:rsid w:val="003A6D1F"/>
    <w:rsid w:val="003A709C"/>
    <w:rsid w:val="003B0B7A"/>
    <w:rsid w:val="003B0D7B"/>
    <w:rsid w:val="003B1C59"/>
    <w:rsid w:val="003B1F6B"/>
    <w:rsid w:val="003B24A4"/>
    <w:rsid w:val="003B30C5"/>
    <w:rsid w:val="003B321B"/>
    <w:rsid w:val="003B41DF"/>
    <w:rsid w:val="003B6279"/>
    <w:rsid w:val="003B64B3"/>
    <w:rsid w:val="003B66D5"/>
    <w:rsid w:val="003B721B"/>
    <w:rsid w:val="003B799F"/>
    <w:rsid w:val="003B7F1A"/>
    <w:rsid w:val="003C09CA"/>
    <w:rsid w:val="003C188A"/>
    <w:rsid w:val="003C1BB0"/>
    <w:rsid w:val="003C20DF"/>
    <w:rsid w:val="003C21B5"/>
    <w:rsid w:val="003C2C29"/>
    <w:rsid w:val="003C353C"/>
    <w:rsid w:val="003C3BA3"/>
    <w:rsid w:val="003C4481"/>
    <w:rsid w:val="003C5367"/>
    <w:rsid w:val="003C6E20"/>
    <w:rsid w:val="003C715C"/>
    <w:rsid w:val="003C7B18"/>
    <w:rsid w:val="003D068F"/>
    <w:rsid w:val="003D1387"/>
    <w:rsid w:val="003D138C"/>
    <w:rsid w:val="003D1733"/>
    <w:rsid w:val="003D1B2A"/>
    <w:rsid w:val="003D2883"/>
    <w:rsid w:val="003D343C"/>
    <w:rsid w:val="003D3B0D"/>
    <w:rsid w:val="003D3CC5"/>
    <w:rsid w:val="003D429B"/>
    <w:rsid w:val="003D5D46"/>
    <w:rsid w:val="003D7151"/>
    <w:rsid w:val="003D75E7"/>
    <w:rsid w:val="003D7D48"/>
    <w:rsid w:val="003E15D5"/>
    <w:rsid w:val="003E2A74"/>
    <w:rsid w:val="003E2B19"/>
    <w:rsid w:val="003E32D6"/>
    <w:rsid w:val="003E3D1A"/>
    <w:rsid w:val="003E3E72"/>
    <w:rsid w:val="003E4056"/>
    <w:rsid w:val="003E446E"/>
    <w:rsid w:val="003E4B82"/>
    <w:rsid w:val="003E4CFC"/>
    <w:rsid w:val="003E4F95"/>
    <w:rsid w:val="003E51F1"/>
    <w:rsid w:val="003E5B93"/>
    <w:rsid w:val="003E7AA7"/>
    <w:rsid w:val="003F05F8"/>
    <w:rsid w:val="003F278E"/>
    <w:rsid w:val="003F2C56"/>
    <w:rsid w:val="003F2E05"/>
    <w:rsid w:val="003F3014"/>
    <w:rsid w:val="003F3162"/>
    <w:rsid w:val="003F38CF"/>
    <w:rsid w:val="003F3BE0"/>
    <w:rsid w:val="003F4541"/>
    <w:rsid w:val="003F47E6"/>
    <w:rsid w:val="003F4CDA"/>
    <w:rsid w:val="003F4DC1"/>
    <w:rsid w:val="003F57D8"/>
    <w:rsid w:val="003F6B09"/>
    <w:rsid w:val="003F7095"/>
    <w:rsid w:val="003F73E9"/>
    <w:rsid w:val="00401EC6"/>
    <w:rsid w:val="004022F5"/>
    <w:rsid w:val="004026DD"/>
    <w:rsid w:val="00402EFB"/>
    <w:rsid w:val="0040348D"/>
    <w:rsid w:val="004037D3"/>
    <w:rsid w:val="00403C3E"/>
    <w:rsid w:val="00403D4C"/>
    <w:rsid w:val="004048B2"/>
    <w:rsid w:val="00404979"/>
    <w:rsid w:val="00404984"/>
    <w:rsid w:val="004049E5"/>
    <w:rsid w:val="00404C9F"/>
    <w:rsid w:val="00405948"/>
    <w:rsid w:val="0040607B"/>
    <w:rsid w:val="00406655"/>
    <w:rsid w:val="0040671C"/>
    <w:rsid w:val="00406DBC"/>
    <w:rsid w:val="00407534"/>
    <w:rsid w:val="00410828"/>
    <w:rsid w:val="00410941"/>
    <w:rsid w:val="00411093"/>
    <w:rsid w:val="00411317"/>
    <w:rsid w:val="00411BF9"/>
    <w:rsid w:val="00411FBC"/>
    <w:rsid w:val="0041270E"/>
    <w:rsid w:val="0041280B"/>
    <w:rsid w:val="00413BE5"/>
    <w:rsid w:val="00413DD5"/>
    <w:rsid w:val="004143F7"/>
    <w:rsid w:val="00414CAD"/>
    <w:rsid w:val="0041569C"/>
    <w:rsid w:val="00415750"/>
    <w:rsid w:val="00415E91"/>
    <w:rsid w:val="00415EE1"/>
    <w:rsid w:val="004204ED"/>
    <w:rsid w:val="00421310"/>
    <w:rsid w:val="00421BE3"/>
    <w:rsid w:val="00422552"/>
    <w:rsid w:val="004225D1"/>
    <w:rsid w:val="00422DDF"/>
    <w:rsid w:val="00422F69"/>
    <w:rsid w:val="00423BC4"/>
    <w:rsid w:val="00423C67"/>
    <w:rsid w:val="00424511"/>
    <w:rsid w:val="00424952"/>
    <w:rsid w:val="00424A7E"/>
    <w:rsid w:val="004255B5"/>
    <w:rsid w:val="0042567D"/>
    <w:rsid w:val="004258C1"/>
    <w:rsid w:val="0042634B"/>
    <w:rsid w:val="00427226"/>
    <w:rsid w:val="004274D6"/>
    <w:rsid w:val="004303EC"/>
    <w:rsid w:val="00430994"/>
    <w:rsid w:val="00431351"/>
    <w:rsid w:val="00431370"/>
    <w:rsid w:val="004328B5"/>
    <w:rsid w:val="00432CCE"/>
    <w:rsid w:val="00433682"/>
    <w:rsid w:val="00433A63"/>
    <w:rsid w:val="00433D51"/>
    <w:rsid w:val="004347DB"/>
    <w:rsid w:val="00435AC7"/>
    <w:rsid w:val="004365B3"/>
    <w:rsid w:val="00436FBC"/>
    <w:rsid w:val="0043705A"/>
    <w:rsid w:val="004371A7"/>
    <w:rsid w:val="004371EA"/>
    <w:rsid w:val="00441A02"/>
    <w:rsid w:val="0044296E"/>
    <w:rsid w:val="00442FDE"/>
    <w:rsid w:val="004431F4"/>
    <w:rsid w:val="004436DB"/>
    <w:rsid w:val="00443C36"/>
    <w:rsid w:val="00444A4A"/>
    <w:rsid w:val="00444D0F"/>
    <w:rsid w:val="00444EA6"/>
    <w:rsid w:val="00445BD2"/>
    <w:rsid w:val="004465C3"/>
    <w:rsid w:val="0044669B"/>
    <w:rsid w:val="004467F4"/>
    <w:rsid w:val="00447114"/>
    <w:rsid w:val="00447178"/>
    <w:rsid w:val="00450BCF"/>
    <w:rsid w:val="00450D85"/>
    <w:rsid w:val="004516CB"/>
    <w:rsid w:val="00451787"/>
    <w:rsid w:val="00451B9B"/>
    <w:rsid w:val="004550E0"/>
    <w:rsid w:val="0045540D"/>
    <w:rsid w:val="004555A9"/>
    <w:rsid w:val="004571D8"/>
    <w:rsid w:val="004574A9"/>
    <w:rsid w:val="004606EB"/>
    <w:rsid w:val="004610DF"/>
    <w:rsid w:val="00461AE5"/>
    <w:rsid w:val="00461EFD"/>
    <w:rsid w:val="004625B7"/>
    <w:rsid w:val="00462723"/>
    <w:rsid w:val="004628CC"/>
    <w:rsid w:val="00462B42"/>
    <w:rsid w:val="00463A59"/>
    <w:rsid w:val="00463C14"/>
    <w:rsid w:val="00463D19"/>
    <w:rsid w:val="0046404E"/>
    <w:rsid w:val="00464320"/>
    <w:rsid w:val="00464F3A"/>
    <w:rsid w:val="0046543A"/>
    <w:rsid w:val="00466196"/>
    <w:rsid w:val="00466C31"/>
    <w:rsid w:val="00467D33"/>
    <w:rsid w:val="00470F83"/>
    <w:rsid w:val="004714F5"/>
    <w:rsid w:val="00471DB2"/>
    <w:rsid w:val="00472813"/>
    <w:rsid w:val="0047293C"/>
    <w:rsid w:val="004729CC"/>
    <w:rsid w:val="00473054"/>
    <w:rsid w:val="00473116"/>
    <w:rsid w:val="004732BA"/>
    <w:rsid w:val="004737B3"/>
    <w:rsid w:val="00473A14"/>
    <w:rsid w:val="00473A8A"/>
    <w:rsid w:val="00473EDF"/>
    <w:rsid w:val="00474017"/>
    <w:rsid w:val="0047419D"/>
    <w:rsid w:val="00474EF3"/>
    <w:rsid w:val="004751B7"/>
    <w:rsid w:val="00475AED"/>
    <w:rsid w:val="0047610A"/>
    <w:rsid w:val="00476657"/>
    <w:rsid w:val="004767FC"/>
    <w:rsid w:val="004775D8"/>
    <w:rsid w:val="00477C5E"/>
    <w:rsid w:val="0048027F"/>
    <w:rsid w:val="00480FCB"/>
    <w:rsid w:val="00481267"/>
    <w:rsid w:val="00481A0C"/>
    <w:rsid w:val="004822DD"/>
    <w:rsid w:val="0048297D"/>
    <w:rsid w:val="00483336"/>
    <w:rsid w:val="0048337B"/>
    <w:rsid w:val="0048365C"/>
    <w:rsid w:val="00483AF0"/>
    <w:rsid w:val="00483E51"/>
    <w:rsid w:val="00485505"/>
    <w:rsid w:val="004856A5"/>
    <w:rsid w:val="0048585A"/>
    <w:rsid w:val="00485D60"/>
    <w:rsid w:val="004863F3"/>
    <w:rsid w:val="00486400"/>
    <w:rsid w:val="00486764"/>
    <w:rsid w:val="00486849"/>
    <w:rsid w:val="00486955"/>
    <w:rsid w:val="0048798C"/>
    <w:rsid w:val="00487AE3"/>
    <w:rsid w:val="00490F55"/>
    <w:rsid w:val="0049107F"/>
    <w:rsid w:val="00492177"/>
    <w:rsid w:val="00492951"/>
    <w:rsid w:val="004929C2"/>
    <w:rsid w:val="004939C7"/>
    <w:rsid w:val="00494107"/>
    <w:rsid w:val="00494402"/>
    <w:rsid w:val="00494867"/>
    <w:rsid w:val="00494E76"/>
    <w:rsid w:val="0049503F"/>
    <w:rsid w:val="00496159"/>
    <w:rsid w:val="0049634C"/>
    <w:rsid w:val="0049707F"/>
    <w:rsid w:val="004976EF"/>
    <w:rsid w:val="00497A35"/>
    <w:rsid w:val="00497C64"/>
    <w:rsid w:val="004A05ED"/>
    <w:rsid w:val="004A0F78"/>
    <w:rsid w:val="004A2327"/>
    <w:rsid w:val="004A2EEC"/>
    <w:rsid w:val="004A3288"/>
    <w:rsid w:val="004A337D"/>
    <w:rsid w:val="004A38C7"/>
    <w:rsid w:val="004A3917"/>
    <w:rsid w:val="004A6054"/>
    <w:rsid w:val="004A7AD3"/>
    <w:rsid w:val="004B076C"/>
    <w:rsid w:val="004B09B2"/>
    <w:rsid w:val="004B09E9"/>
    <w:rsid w:val="004B0C83"/>
    <w:rsid w:val="004B1366"/>
    <w:rsid w:val="004B187D"/>
    <w:rsid w:val="004B1F34"/>
    <w:rsid w:val="004B22AA"/>
    <w:rsid w:val="004B32EB"/>
    <w:rsid w:val="004B34A2"/>
    <w:rsid w:val="004B3598"/>
    <w:rsid w:val="004B3CB5"/>
    <w:rsid w:val="004B3EF5"/>
    <w:rsid w:val="004B67DD"/>
    <w:rsid w:val="004B6CC7"/>
    <w:rsid w:val="004B7BD4"/>
    <w:rsid w:val="004C3645"/>
    <w:rsid w:val="004C3774"/>
    <w:rsid w:val="004C444A"/>
    <w:rsid w:val="004C52C9"/>
    <w:rsid w:val="004C575C"/>
    <w:rsid w:val="004C597A"/>
    <w:rsid w:val="004C6451"/>
    <w:rsid w:val="004C6C96"/>
    <w:rsid w:val="004C6F69"/>
    <w:rsid w:val="004C725E"/>
    <w:rsid w:val="004C7547"/>
    <w:rsid w:val="004C79A6"/>
    <w:rsid w:val="004D00EF"/>
    <w:rsid w:val="004D058E"/>
    <w:rsid w:val="004D069C"/>
    <w:rsid w:val="004D0803"/>
    <w:rsid w:val="004D162A"/>
    <w:rsid w:val="004D172A"/>
    <w:rsid w:val="004D1EB9"/>
    <w:rsid w:val="004D2666"/>
    <w:rsid w:val="004D270E"/>
    <w:rsid w:val="004D273B"/>
    <w:rsid w:val="004D2A06"/>
    <w:rsid w:val="004D324F"/>
    <w:rsid w:val="004D4F3F"/>
    <w:rsid w:val="004D523C"/>
    <w:rsid w:val="004D53EE"/>
    <w:rsid w:val="004D542C"/>
    <w:rsid w:val="004D5479"/>
    <w:rsid w:val="004D5947"/>
    <w:rsid w:val="004D5BC5"/>
    <w:rsid w:val="004D5C0E"/>
    <w:rsid w:val="004D66B1"/>
    <w:rsid w:val="004D752D"/>
    <w:rsid w:val="004E12E2"/>
    <w:rsid w:val="004E14D6"/>
    <w:rsid w:val="004E1E37"/>
    <w:rsid w:val="004E205C"/>
    <w:rsid w:val="004E2219"/>
    <w:rsid w:val="004E23E9"/>
    <w:rsid w:val="004E263A"/>
    <w:rsid w:val="004E2C23"/>
    <w:rsid w:val="004E3423"/>
    <w:rsid w:val="004E349B"/>
    <w:rsid w:val="004E34F5"/>
    <w:rsid w:val="004E3B1F"/>
    <w:rsid w:val="004E3C09"/>
    <w:rsid w:val="004E3F19"/>
    <w:rsid w:val="004E40D1"/>
    <w:rsid w:val="004E47D5"/>
    <w:rsid w:val="004E4E97"/>
    <w:rsid w:val="004E4E98"/>
    <w:rsid w:val="004E52A6"/>
    <w:rsid w:val="004E53A0"/>
    <w:rsid w:val="004E599E"/>
    <w:rsid w:val="004E5DF5"/>
    <w:rsid w:val="004E6125"/>
    <w:rsid w:val="004E6E94"/>
    <w:rsid w:val="004E7A6F"/>
    <w:rsid w:val="004F055D"/>
    <w:rsid w:val="004F0614"/>
    <w:rsid w:val="004F06FB"/>
    <w:rsid w:val="004F0B26"/>
    <w:rsid w:val="004F1578"/>
    <w:rsid w:val="004F1A02"/>
    <w:rsid w:val="004F1FAB"/>
    <w:rsid w:val="004F2410"/>
    <w:rsid w:val="004F27EA"/>
    <w:rsid w:val="004F295F"/>
    <w:rsid w:val="004F3911"/>
    <w:rsid w:val="004F439E"/>
    <w:rsid w:val="004F44AB"/>
    <w:rsid w:val="004F455E"/>
    <w:rsid w:val="004F497F"/>
    <w:rsid w:val="004F6B1E"/>
    <w:rsid w:val="004F768C"/>
    <w:rsid w:val="00500A13"/>
    <w:rsid w:val="00500A5C"/>
    <w:rsid w:val="0050254F"/>
    <w:rsid w:val="00503C59"/>
    <w:rsid w:val="00504610"/>
    <w:rsid w:val="00504ECC"/>
    <w:rsid w:val="005055B6"/>
    <w:rsid w:val="00506180"/>
    <w:rsid w:val="00506DB5"/>
    <w:rsid w:val="005072A0"/>
    <w:rsid w:val="00510282"/>
    <w:rsid w:val="0051041B"/>
    <w:rsid w:val="00510D1A"/>
    <w:rsid w:val="00512354"/>
    <w:rsid w:val="005126A4"/>
    <w:rsid w:val="00513029"/>
    <w:rsid w:val="00513034"/>
    <w:rsid w:val="00513741"/>
    <w:rsid w:val="00513E13"/>
    <w:rsid w:val="005144FF"/>
    <w:rsid w:val="005146E3"/>
    <w:rsid w:val="00515330"/>
    <w:rsid w:val="00515578"/>
    <w:rsid w:val="00515D9B"/>
    <w:rsid w:val="005163CC"/>
    <w:rsid w:val="00516619"/>
    <w:rsid w:val="005174EF"/>
    <w:rsid w:val="0051789E"/>
    <w:rsid w:val="00517CAB"/>
    <w:rsid w:val="00520968"/>
    <w:rsid w:val="005217CC"/>
    <w:rsid w:val="0052187C"/>
    <w:rsid w:val="00521A51"/>
    <w:rsid w:val="00522180"/>
    <w:rsid w:val="005224DD"/>
    <w:rsid w:val="0052281E"/>
    <w:rsid w:val="00522C6C"/>
    <w:rsid w:val="00524633"/>
    <w:rsid w:val="00524791"/>
    <w:rsid w:val="005255B9"/>
    <w:rsid w:val="005265EB"/>
    <w:rsid w:val="005272D5"/>
    <w:rsid w:val="0053021A"/>
    <w:rsid w:val="005307A8"/>
    <w:rsid w:val="00531C6C"/>
    <w:rsid w:val="00532303"/>
    <w:rsid w:val="00532E64"/>
    <w:rsid w:val="00535BD2"/>
    <w:rsid w:val="00535EF0"/>
    <w:rsid w:val="005362C7"/>
    <w:rsid w:val="00536319"/>
    <w:rsid w:val="005400BB"/>
    <w:rsid w:val="005404D0"/>
    <w:rsid w:val="005406C5"/>
    <w:rsid w:val="00541D66"/>
    <w:rsid w:val="00543050"/>
    <w:rsid w:val="005435BD"/>
    <w:rsid w:val="00545B8E"/>
    <w:rsid w:val="00545ECB"/>
    <w:rsid w:val="005461BD"/>
    <w:rsid w:val="00546216"/>
    <w:rsid w:val="005463F6"/>
    <w:rsid w:val="005465AE"/>
    <w:rsid w:val="00546C76"/>
    <w:rsid w:val="00546E3B"/>
    <w:rsid w:val="00546EE0"/>
    <w:rsid w:val="005475E8"/>
    <w:rsid w:val="00550E90"/>
    <w:rsid w:val="005518E8"/>
    <w:rsid w:val="005519E3"/>
    <w:rsid w:val="00552334"/>
    <w:rsid w:val="00552AA0"/>
    <w:rsid w:val="00552D17"/>
    <w:rsid w:val="00553135"/>
    <w:rsid w:val="00553493"/>
    <w:rsid w:val="00553C77"/>
    <w:rsid w:val="00553CC2"/>
    <w:rsid w:val="00554D34"/>
    <w:rsid w:val="00554F2F"/>
    <w:rsid w:val="00555A5F"/>
    <w:rsid w:val="0055609D"/>
    <w:rsid w:val="00556BEB"/>
    <w:rsid w:val="00557D14"/>
    <w:rsid w:val="00557FC1"/>
    <w:rsid w:val="005611F6"/>
    <w:rsid w:val="00561420"/>
    <w:rsid w:val="00561F74"/>
    <w:rsid w:val="00562A05"/>
    <w:rsid w:val="00562BBB"/>
    <w:rsid w:val="00563529"/>
    <w:rsid w:val="005638A6"/>
    <w:rsid w:val="005652D2"/>
    <w:rsid w:val="0056558C"/>
    <w:rsid w:val="005667E1"/>
    <w:rsid w:val="0056708C"/>
    <w:rsid w:val="00567D33"/>
    <w:rsid w:val="00570569"/>
    <w:rsid w:val="00570999"/>
    <w:rsid w:val="00570D30"/>
    <w:rsid w:val="00571A0C"/>
    <w:rsid w:val="005720B3"/>
    <w:rsid w:val="00572280"/>
    <w:rsid w:val="00572DDB"/>
    <w:rsid w:val="00573216"/>
    <w:rsid w:val="0057337A"/>
    <w:rsid w:val="005752C9"/>
    <w:rsid w:val="00575851"/>
    <w:rsid w:val="00575B88"/>
    <w:rsid w:val="00575BC5"/>
    <w:rsid w:val="00575CD7"/>
    <w:rsid w:val="00576160"/>
    <w:rsid w:val="00577600"/>
    <w:rsid w:val="00577C01"/>
    <w:rsid w:val="00577D82"/>
    <w:rsid w:val="00580007"/>
    <w:rsid w:val="00580E90"/>
    <w:rsid w:val="00581150"/>
    <w:rsid w:val="00581429"/>
    <w:rsid w:val="005817FE"/>
    <w:rsid w:val="00581CA9"/>
    <w:rsid w:val="00581F97"/>
    <w:rsid w:val="00583C1B"/>
    <w:rsid w:val="00583EC8"/>
    <w:rsid w:val="005845D0"/>
    <w:rsid w:val="00584EC2"/>
    <w:rsid w:val="005858EB"/>
    <w:rsid w:val="00585D58"/>
    <w:rsid w:val="00587F79"/>
    <w:rsid w:val="00590739"/>
    <w:rsid w:val="00590857"/>
    <w:rsid w:val="00590950"/>
    <w:rsid w:val="00591119"/>
    <w:rsid w:val="00593494"/>
    <w:rsid w:val="0059406F"/>
    <w:rsid w:val="00594905"/>
    <w:rsid w:val="005949E8"/>
    <w:rsid w:val="00594CFF"/>
    <w:rsid w:val="005967A6"/>
    <w:rsid w:val="00596F02"/>
    <w:rsid w:val="00597879"/>
    <w:rsid w:val="00597CF9"/>
    <w:rsid w:val="005A0302"/>
    <w:rsid w:val="005A219A"/>
    <w:rsid w:val="005A44FA"/>
    <w:rsid w:val="005A4617"/>
    <w:rsid w:val="005A4E3E"/>
    <w:rsid w:val="005A50E8"/>
    <w:rsid w:val="005A6159"/>
    <w:rsid w:val="005A6B3B"/>
    <w:rsid w:val="005A762F"/>
    <w:rsid w:val="005A78BA"/>
    <w:rsid w:val="005A79DE"/>
    <w:rsid w:val="005A7A25"/>
    <w:rsid w:val="005B0B26"/>
    <w:rsid w:val="005B1930"/>
    <w:rsid w:val="005B1A74"/>
    <w:rsid w:val="005B1E10"/>
    <w:rsid w:val="005B1EAA"/>
    <w:rsid w:val="005B1F5D"/>
    <w:rsid w:val="005B296D"/>
    <w:rsid w:val="005B3066"/>
    <w:rsid w:val="005B3248"/>
    <w:rsid w:val="005B5E31"/>
    <w:rsid w:val="005B658A"/>
    <w:rsid w:val="005B68BD"/>
    <w:rsid w:val="005B6DA9"/>
    <w:rsid w:val="005B76D2"/>
    <w:rsid w:val="005B77BE"/>
    <w:rsid w:val="005B7B4B"/>
    <w:rsid w:val="005C0883"/>
    <w:rsid w:val="005C1923"/>
    <w:rsid w:val="005C2E4C"/>
    <w:rsid w:val="005C30B8"/>
    <w:rsid w:val="005C3532"/>
    <w:rsid w:val="005C3BC3"/>
    <w:rsid w:val="005C3FEC"/>
    <w:rsid w:val="005C45E6"/>
    <w:rsid w:val="005C6989"/>
    <w:rsid w:val="005C7332"/>
    <w:rsid w:val="005C7AEC"/>
    <w:rsid w:val="005C7E66"/>
    <w:rsid w:val="005D0364"/>
    <w:rsid w:val="005D05DA"/>
    <w:rsid w:val="005D1BDB"/>
    <w:rsid w:val="005D1C17"/>
    <w:rsid w:val="005D2739"/>
    <w:rsid w:val="005D32F4"/>
    <w:rsid w:val="005D33B8"/>
    <w:rsid w:val="005D3513"/>
    <w:rsid w:val="005D3677"/>
    <w:rsid w:val="005D36AC"/>
    <w:rsid w:val="005D3A62"/>
    <w:rsid w:val="005D4043"/>
    <w:rsid w:val="005D415E"/>
    <w:rsid w:val="005D44F0"/>
    <w:rsid w:val="005D45DF"/>
    <w:rsid w:val="005D4DF6"/>
    <w:rsid w:val="005D55A5"/>
    <w:rsid w:val="005D5F0D"/>
    <w:rsid w:val="005D61F6"/>
    <w:rsid w:val="005D63F5"/>
    <w:rsid w:val="005D68D0"/>
    <w:rsid w:val="005D71D5"/>
    <w:rsid w:val="005D7CBE"/>
    <w:rsid w:val="005E00FF"/>
    <w:rsid w:val="005E0E2C"/>
    <w:rsid w:val="005E1236"/>
    <w:rsid w:val="005E1D92"/>
    <w:rsid w:val="005E1EC2"/>
    <w:rsid w:val="005E2D76"/>
    <w:rsid w:val="005E2E70"/>
    <w:rsid w:val="005E3249"/>
    <w:rsid w:val="005E3BBF"/>
    <w:rsid w:val="005E40CA"/>
    <w:rsid w:val="005E4204"/>
    <w:rsid w:val="005E4530"/>
    <w:rsid w:val="005E5B13"/>
    <w:rsid w:val="005E5B1E"/>
    <w:rsid w:val="005E6441"/>
    <w:rsid w:val="005E6E24"/>
    <w:rsid w:val="005E748C"/>
    <w:rsid w:val="005E7FC3"/>
    <w:rsid w:val="005F078F"/>
    <w:rsid w:val="005F29DA"/>
    <w:rsid w:val="005F2A91"/>
    <w:rsid w:val="005F3939"/>
    <w:rsid w:val="005F5059"/>
    <w:rsid w:val="005F54D7"/>
    <w:rsid w:val="005F5AA2"/>
    <w:rsid w:val="005F5C92"/>
    <w:rsid w:val="005F5E0A"/>
    <w:rsid w:val="005F62C5"/>
    <w:rsid w:val="005F63E6"/>
    <w:rsid w:val="005F63F4"/>
    <w:rsid w:val="005F6985"/>
    <w:rsid w:val="005F6A0C"/>
    <w:rsid w:val="005F728B"/>
    <w:rsid w:val="005F7AE9"/>
    <w:rsid w:val="00600888"/>
    <w:rsid w:val="00600A09"/>
    <w:rsid w:val="00600EBE"/>
    <w:rsid w:val="00601412"/>
    <w:rsid w:val="00601602"/>
    <w:rsid w:val="00602280"/>
    <w:rsid w:val="00602998"/>
    <w:rsid w:val="006036EB"/>
    <w:rsid w:val="00603C64"/>
    <w:rsid w:val="00603D90"/>
    <w:rsid w:val="006049E0"/>
    <w:rsid w:val="00604A40"/>
    <w:rsid w:val="0060569A"/>
    <w:rsid w:val="00605C43"/>
    <w:rsid w:val="00605FA3"/>
    <w:rsid w:val="0060628F"/>
    <w:rsid w:val="00606655"/>
    <w:rsid w:val="00606AFD"/>
    <w:rsid w:val="00606DDF"/>
    <w:rsid w:val="006104EC"/>
    <w:rsid w:val="0061055E"/>
    <w:rsid w:val="00610966"/>
    <w:rsid w:val="00610A78"/>
    <w:rsid w:val="00610DA4"/>
    <w:rsid w:val="00610EEB"/>
    <w:rsid w:val="00611486"/>
    <w:rsid w:val="00611C7C"/>
    <w:rsid w:val="00611D39"/>
    <w:rsid w:val="00611EBD"/>
    <w:rsid w:val="0061214E"/>
    <w:rsid w:val="006136C5"/>
    <w:rsid w:val="00613AAD"/>
    <w:rsid w:val="00613B7F"/>
    <w:rsid w:val="00613F3A"/>
    <w:rsid w:val="00614919"/>
    <w:rsid w:val="00614A93"/>
    <w:rsid w:val="00614B30"/>
    <w:rsid w:val="00614F1A"/>
    <w:rsid w:val="00615FDC"/>
    <w:rsid w:val="006169BE"/>
    <w:rsid w:val="00617415"/>
    <w:rsid w:val="00617833"/>
    <w:rsid w:val="006206D3"/>
    <w:rsid w:val="00620D93"/>
    <w:rsid w:val="00620E45"/>
    <w:rsid w:val="0062180C"/>
    <w:rsid w:val="0062198F"/>
    <w:rsid w:val="0062263F"/>
    <w:rsid w:val="00622FA3"/>
    <w:rsid w:val="006230C5"/>
    <w:rsid w:val="0062398E"/>
    <w:rsid w:val="00624E16"/>
    <w:rsid w:val="00625474"/>
    <w:rsid w:val="006259F3"/>
    <w:rsid w:val="00625B12"/>
    <w:rsid w:val="00625EFA"/>
    <w:rsid w:val="00625FCA"/>
    <w:rsid w:val="00626073"/>
    <w:rsid w:val="0062644D"/>
    <w:rsid w:val="006267A4"/>
    <w:rsid w:val="0062706A"/>
    <w:rsid w:val="00627240"/>
    <w:rsid w:val="0062724D"/>
    <w:rsid w:val="0063005C"/>
    <w:rsid w:val="00630403"/>
    <w:rsid w:val="00630696"/>
    <w:rsid w:val="00630A2E"/>
    <w:rsid w:val="00630EAA"/>
    <w:rsid w:val="00631493"/>
    <w:rsid w:val="006317A2"/>
    <w:rsid w:val="00632055"/>
    <w:rsid w:val="0063338D"/>
    <w:rsid w:val="00634368"/>
    <w:rsid w:val="006344CA"/>
    <w:rsid w:val="00635C06"/>
    <w:rsid w:val="006368D7"/>
    <w:rsid w:val="00636AC7"/>
    <w:rsid w:val="00636AEC"/>
    <w:rsid w:val="00637679"/>
    <w:rsid w:val="006401C0"/>
    <w:rsid w:val="006403F6"/>
    <w:rsid w:val="00640893"/>
    <w:rsid w:val="0064122C"/>
    <w:rsid w:val="00642517"/>
    <w:rsid w:val="00642D58"/>
    <w:rsid w:val="00644FC3"/>
    <w:rsid w:val="00645D22"/>
    <w:rsid w:val="006460E5"/>
    <w:rsid w:val="00646405"/>
    <w:rsid w:val="00646706"/>
    <w:rsid w:val="00646818"/>
    <w:rsid w:val="00646FF6"/>
    <w:rsid w:val="00647326"/>
    <w:rsid w:val="00647B49"/>
    <w:rsid w:val="006500EA"/>
    <w:rsid w:val="006505DA"/>
    <w:rsid w:val="006525D5"/>
    <w:rsid w:val="0065287D"/>
    <w:rsid w:val="00653134"/>
    <w:rsid w:val="00653166"/>
    <w:rsid w:val="006536BB"/>
    <w:rsid w:val="00653910"/>
    <w:rsid w:val="00653DC1"/>
    <w:rsid w:val="00654437"/>
    <w:rsid w:val="00654969"/>
    <w:rsid w:val="00654E78"/>
    <w:rsid w:val="0065594C"/>
    <w:rsid w:val="00655BA6"/>
    <w:rsid w:val="00655E85"/>
    <w:rsid w:val="00655F14"/>
    <w:rsid w:val="006562F6"/>
    <w:rsid w:val="00656346"/>
    <w:rsid w:val="0065672E"/>
    <w:rsid w:val="00656CC8"/>
    <w:rsid w:val="00657082"/>
    <w:rsid w:val="006601FA"/>
    <w:rsid w:val="006604E8"/>
    <w:rsid w:val="006610E2"/>
    <w:rsid w:val="00661319"/>
    <w:rsid w:val="00661844"/>
    <w:rsid w:val="00661A9C"/>
    <w:rsid w:val="00661BA5"/>
    <w:rsid w:val="00661D51"/>
    <w:rsid w:val="00663C48"/>
    <w:rsid w:val="006644DB"/>
    <w:rsid w:val="00664DFA"/>
    <w:rsid w:val="00664EE6"/>
    <w:rsid w:val="00665050"/>
    <w:rsid w:val="00665203"/>
    <w:rsid w:val="00665AD9"/>
    <w:rsid w:val="00666097"/>
    <w:rsid w:val="006661A3"/>
    <w:rsid w:val="00666D06"/>
    <w:rsid w:val="006675E7"/>
    <w:rsid w:val="00670B7A"/>
    <w:rsid w:val="00670CA2"/>
    <w:rsid w:val="00670E5B"/>
    <w:rsid w:val="00670F24"/>
    <w:rsid w:val="00671046"/>
    <w:rsid w:val="006710EB"/>
    <w:rsid w:val="00671849"/>
    <w:rsid w:val="00672209"/>
    <w:rsid w:val="006724F0"/>
    <w:rsid w:val="00672C42"/>
    <w:rsid w:val="00673746"/>
    <w:rsid w:val="0067534E"/>
    <w:rsid w:val="006763D3"/>
    <w:rsid w:val="00676520"/>
    <w:rsid w:val="00676A0A"/>
    <w:rsid w:val="00677740"/>
    <w:rsid w:val="00677768"/>
    <w:rsid w:val="0067783A"/>
    <w:rsid w:val="00681A21"/>
    <w:rsid w:val="00681A7E"/>
    <w:rsid w:val="00682469"/>
    <w:rsid w:val="00682AAC"/>
    <w:rsid w:val="0068364E"/>
    <w:rsid w:val="0068411C"/>
    <w:rsid w:val="0068413E"/>
    <w:rsid w:val="0068559F"/>
    <w:rsid w:val="00687B1D"/>
    <w:rsid w:val="00690091"/>
    <w:rsid w:val="006900A5"/>
    <w:rsid w:val="00690CE3"/>
    <w:rsid w:val="00691EC2"/>
    <w:rsid w:val="00691FBF"/>
    <w:rsid w:val="006924BE"/>
    <w:rsid w:val="00692605"/>
    <w:rsid w:val="0069270D"/>
    <w:rsid w:val="006933F7"/>
    <w:rsid w:val="00694E2D"/>
    <w:rsid w:val="00694F07"/>
    <w:rsid w:val="00695063"/>
    <w:rsid w:val="006952E2"/>
    <w:rsid w:val="0069545F"/>
    <w:rsid w:val="006959AF"/>
    <w:rsid w:val="006961D8"/>
    <w:rsid w:val="00696429"/>
    <w:rsid w:val="00697059"/>
    <w:rsid w:val="00697161"/>
    <w:rsid w:val="00697187"/>
    <w:rsid w:val="00697664"/>
    <w:rsid w:val="00697AF7"/>
    <w:rsid w:val="00697CB3"/>
    <w:rsid w:val="006A006F"/>
    <w:rsid w:val="006A0671"/>
    <w:rsid w:val="006A0D06"/>
    <w:rsid w:val="006A187C"/>
    <w:rsid w:val="006A283C"/>
    <w:rsid w:val="006A28B3"/>
    <w:rsid w:val="006A2EC9"/>
    <w:rsid w:val="006A2F23"/>
    <w:rsid w:val="006A2F40"/>
    <w:rsid w:val="006A324B"/>
    <w:rsid w:val="006A33BC"/>
    <w:rsid w:val="006A3762"/>
    <w:rsid w:val="006A38EA"/>
    <w:rsid w:val="006A3B5A"/>
    <w:rsid w:val="006A47CB"/>
    <w:rsid w:val="006A4C8C"/>
    <w:rsid w:val="006A59A3"/>
    <w:rsid w:val="006A5EF2"/>
    <w:rsid w:val="006A639A"/>
    <w:rsid w:val="006A72CF"/>
    <w:rsid w:val="006A7CA9"/>
    <w:rsid w:val="006A7FD7"/>
    <w:rsid w:val="006B10A4"/>
    <w:rsid w:val="006B10CA"/>
    <w:rsid w:val="006B284D"/>
    <w:rsid w:val="006B2CF7"/>
    <w:rsid w:val="006B3166"/>
    <w:rsid w:val="006B46F9"/>
    <w:rsid w:val="006B4D50"/>
    <w:rsid w:val="006B5047"/>
    <w:rsid w:val="006B5EF6"/>
    <w:rsid w:val="006B67FE"/>
    <w:rsid w:val="006B6E32"/>
    <w:rsid w:val="006B7020"/>
    <w:rsid w:val="006B70F7"/>
    <w:rsid w:val="006B724C"/>
    <w:rsid w:val="006B77AD"/>
    <w:rsid w:val="006B7A36"/>
    <w:rsid w:val="006C0029"/>
    <w:rsid w:val="006C0444"/>
    <w:rsid w:val="006C1356"/>
    <w:rsid w:val="006C19ED"/>
    <w:rsid w:val="006C1A77"/>
    <w:rsid w:val="006C2790"/>
    <w:rsid w:val="006C2B35"/>
    <w:rsid w:val="006C2F1F"/>
    <w:rsid w:val="006C3895"/>
    <w:rsid w:val="006C4A37"/>
    <w:rsid w:val="006C4FBE"/>
    <w:rsid w:val="006C5B23"/>
    <w:rsid w:val="006C5B7D"/>
    <w:rsid w:val="006C5D6E"/>
    <w:rsid w:val="006C7043"/>
    <w:rsid w:val="006D1703"/>
    <w:rsid w:val="006D1D31"/>
    <w:rsid w:val="006D23D1"/>
    <w:rsid w:val="006D29A7"/>
    <w:rsid w:val="006D325A"/>
    <w:rsid w:val="006D40DF"/>
    <w:rsid w:val="006D45E9"/>
    <w:rsid w:val="006D4629"/>
    <w:rsid w:val="006D4A95"/>
    <w:rsid w:val="006D5489"/>
    <w:rsid w:val="006D5F63"/>
    <w:rsid w:val="006D653E"/>
    <w:rsid w:val="006D7CC1"/>
    <w:rsid w:val="006E06EF"/>
    <w:rsid w:val="006E08CF"/>
    <w:rsid w:val="006E0D9D"/>
    <w:rsid w:val="006E0F0D"/>
    <w:rsid w:val="006E119D"/>
    <w:rsid w:val="006E2DA2"/>
    <w:rsid w:val="006E2ED7"/>
    <w:rsid w:val="006E33C0"/>
    <w:rsid w:val="006E462F"/>
    <w:rsid w:val="006E47F1"/>
    <w:rsid w:val="006E5379"/>
    <w:rsid w:val="006E5464"/>
    <w:rsid w:val="006E5FAC"/>
    <w:rsid w:val="006E6934"/>
    <w:rsid w:val="006E6A93"/>
    <w:rsid w:val="006F0055"/>
    <w:rsid w:val="006F0C9B"/>
    <w:rsid w:val="006F2518"/>
    <w:rsid w:val="006F27FA"/>
    <w:rsid w:val="006F33EA"/>
    <w:rsid w:val="006F3F4C"/>
    <w:rsid w:val="006F43DA"/>
    <w:rsid w:val="006F455D"/>
    <w:rsid w:val="006F45B8"/>
    <w:rsid w:val="006F4655"/>
    <w:rsid w:val="006F48A8"/>
    <w:rsid w:val="006F53EA"/>
    <w:rsid w:val="006F550F"/>
    <w:rsid w:val="006F5746"/>
    <w:rsid w:val="006F5A1D"/>
    <w:rsid w:val="006F62BC"/>
    <w:rsid w:val="006F652E"/>
    <w:rsid w:val="006F6694"/>
    <w:rsid w:val="006F768B"/>
    <w:rsid w:val="006F7770"/>
    <w:rsid w:val="00700892"/>
    <w:rsid w:val="00702211"/>
    <w:rsid w:val="00702589"/>
    <w:rsid w:val="007033CF"/>
    <w:rsid w:val="00703A21"/>
    <w:rsid w:val="0070407D"/>
    <w:rsid w:val="00704191"/>
    <w:rsid w:val="00704582"/>
    <w:rsid w:val="007057C2"/>
    <w:rsid w:val="00705C42"/>
    <w:rsid w:val="00710970"/>
    <w:rsid w:val="00710C93"/>
    <w:rsid w:val="00710D9B"/>
    <w:rsid w:val="00712E15"/>
    <w:rsid w:val="00713C73"/>
    <w:rsid w:val="0071537D"/>
    <w:rsid w:val="00715FC9"/>
    <w:rsid w:val="007177B5"/>
    <w:rsid w:val="007200A9"/>
    <w:rsid w:val="00720E22"/>
    <w:rsid w:val="00721425"/>
    <w:rsid w:val="00722166"/>
    <w:rsid w:val="0072235C"/>
    <w:rsid w:val="00722A6E"/>
    <w:rsid w:val="00724102"/>
    <w:rsid w:val="0072504C"/>
    <w:rsid w:val="00725069"/>
    <w:rsid w:val="00725E0E"/>
    <w:rsid w:val="007263DF"/>
    <w:rsid w:val="00727747"/>
    <w:rsid w:val="007300D7"/>
    <w:rsid w:val="0073080F"/>
    <w:rsid w:val="00730B7E"/>
    <w:rsid w:val="00730BA7"/>
    <w:rsid w:val="00730C25"/>
    <w:rsid w:val="00730CA5"/>
    <w:rsid w:val="00731276"/>
    <w:rsid w:val="00731B82"/>
    <w:rsid w:val="0073237D"/>
    <w:rsid w:val="00732EF2"/>
    <w:rsid w:val="0073487B"/>
    <w:rsid w:val="00735E0F"/>
    <w:rsid w:val="00735F40"/>
    <w:rsid w:val="00736CB3"/>
    <w:rsid w:val="00740396"/>
    <w:rsid w:val="007405EA"/>
    <w:rsid w:val="0074245A"/>
    <w:rsid w:val="00742482"/>
    <w:rsid w:val="00744597"/>
    <w:rsid w:val="0074478A"/>
    <w:rsid w:val="00744EC3"/>
    <w:rsid w:val="00745064"/>
    <w:rsid w:val="00745515"/>
    <w:rsid w:val="007458D5"/>
    <w:rsid w:val="00745C04"/>
    <w:rsid w:val="00745D09"/>
    <w:rsid w:val="0074601D"/>
    <w:rsid w:val="00746318"/>
    <w:rsid w:val="00746602"/>
    <w:rsid w:val="00746AE7"/>
    <w:rsid w:val="00747C55"/>
    <w:rsid w:val="00750518"/>
    <w:rsid w:val="007507C4"/>
    <w:rsid w:val="00750A8B"/>
    <w:rsid w:val="00751E35"/>
    <w:rsid w:val="0075271E"/>
    <w:rsid w:val="00752737"/>
    <w:rsid w:val="00752F10"/>
    <w:rsid w:val="0075446F"/>
    <w:rsid w:val="00754885"/>
    <w:rsid w:val="007551BB"/>
    <w:rsid w:val="007552D7"/>
    <w:rsid w:val="00755F4C"/>
    <w:rsid w:val="00756350"/>
    <w:rsid w:val="00756A37"/>
    <w:rsid w:val="007604AE"/>
    <w:rsid w:val="007606E5"/>
    <w:rsid w:val="0076198C"/>
    <w:rsid w:val="00761EEB"/>
    <w:rsid w:val="00761F66"/>
    <w:rsid w:val="007625F6"/>
    <w:rsid w:val="007631B6"/>
    <w:rsid w:val="0076365E"/>
    <w:rsid w:val="0076391B"/>
    <w:rsid w:val="0076475F"/>
    <w:rsid w:val="00764BE2"/>
    <w:rsid w:val="00764D09"/>
    <w:rsid w:val="00766582"/>
    <w:rsid w:val="00767A30"/>
    <w:rsid w:val="007700A0"/>
    <w:rsid w:val="007714BC"/>
    <w:rsid w:val="00771510"/>
    <w:rsid w:val="00772E74"/>
    <w:rsid w:val="00773049"/>
    <w:rsid w:val="007732CB"/>
    <w:rsid w:val="007741F9"/>
    <w:rsid w:val="007743E6"/>
    <w:rsid w:val="00774774"/>
    <w:rsid w:val="00774ACC"/>
    <w:rsid w:val="00776523"/>
    <w:rsid w:val="00777A0F"/>
    <w:rsid w:val="00780522"/>
    <w:rsid w:val="0078186A"/>
    <w:rsid w:val="0078193C"/>
    <w:rsid w:val="007821EB"/>
    <w:rsid w:val="00782616"/>
    <w:rsid w:val="007831C3"/>
    <w:rsid w:val="00783CC7"/>
    <w:rsid w:val="00783DCF"/>
    <w:rsid w:val="00784888"/>
    <w:rsid w:val="007849ED"/>
    <w:rsid w:val="00784BD2"/>
    <w:rsid w:val="00784EA4"/>
    <w:rsid w:val="007855B0"/>
    <w:rsid w:val="00785DB3"/>
    <w:rsid w:val="00785E4D"/>
    <w:rsid w:val="007902D1"/>
    <w:rsid w:val="00790AF2"/>
    <w:rsid w:val="00790AF6"/>
    <w:rsid w:val="0079105F"/>
    <w:rsid w:val="00792173"/>
    <w:rsid w:val="0079247D"/>
    <w:rsid w:val="00792719"/>
    <w:rsid w:val="0079276A"/>
    <w:rsid w:val="00792AC6"/>
    <w:rsid w:val="007936FE"/>
    <w:rsid w:val="00794FB9"/>
    <w:rsid w:val="00795772"/>
    <w:rsid w:val="0079594A"/>
    <w:rsid w:val="00795BBC"/>
    <w:rsid w:val="00795F68"/>
    <w:rsid w:val="00796B2A"/>
    <w:rsid w:val="00797E1C"/>
    <w:rsid w:val="007A00FB"/>
    <w:rsid w:val="007A04B0"/>
    <w:rsid w:val="007A05D5"/>
    <w:rsid w:val="007A09E1"/>
    <w:rsid w:val="007A0DCD"/>
    <w:rsid w:val="007A16D3"/>
    <w:rsid w:val="007A3286"/>
    <w:rsid w:val="007A39C4"/>
    <w:rsid w:val="007A4216"/>
    <w:rsid w:val="007A4475"/>
    <w:rsid w:val="007A4B1A"/>
    <w:rsid w:val="007A5AC7"/>
    <w:rsid w:val="007A6102"/>
    <w:rsid w:val="007A6729"/>
    <w:rsid w:val="007A672A"/>
    <w:rsid w:val="007A68B8"/>
    <w:rsid w:val="007A6D54"/>
    <w:rsid w:val="007A6DB7"/>
    <w:rsid w:val="007A7157"/>
    <w:rsid w:val="007A751D"/>
    <w:rsid w:val="007A7C20"/>
    <w:rsid w:val="007B0532"/>
    <w:rsid w:val="007B06A0"/>
    <w:rsid w:val="007B0E66"/>
    <w:rsid w:val="007B1501"/>
    <w:rsid w:val="007B1CCA"/>
    <w:rsid w:val="007B1D17"/>
    <w:rsid w:val="007B235C"/>
    <w:rsid w:val="007B25AC"/>
    <w:rsid w:val="007B2741"/>
    <w:rsid w:val="007B2C1B"/>
    <w:rsid w:val="007B46C6"/>
    <w:rsid w:val="007B507F"/>
    <w:rsid w:val="007B50CF"/>
    <w:rsid w:val="007B5691"/>
    <w:rsid w:val="007B6530"/>
    <w:rsid w:val="007B75A6"/>
    <w:rsid w:val="007B7B89"/>
    <w:rsid w:val="007B7DE8"/>
    <w:rsid w:val="007B7DF1"/>
    <w:rsid w:val="007C0230"/>
    <w:rsid w:val="007C1C84"/>
    <w:rsid w:val="007C2BBD"/>
    <w:rsid w:val="007C2C1D"/>
    <w:rsid w:val="007C2FC7"/>
    <w:rsid w:val="007C40C4"/>
    <w:rsid w:val="007C4825"/>
    <w:rsid w:val="007C4D67"/>
    <w:rsid w:val="007C4DC8"/>
    <w:rsid w:val="007C5348"/>
    <w:rsid w:val="007C5488"/>
    <w:rsid w:val="007C5D5F"/>
    <w:rsid w:val="007C634B"/>
    <w:rsid w:val="007C66A4"/>
    <w:rsid w:val="007C6821"/>
    <w:rsid w:val="007C683C"/>
    <w:rsid w:val="007C728B"/>
    <w:rsid w:val="007C7692"/>
    <w:rsid w:val="007C79D6"/>
    <w:rsid w:val="007D02B1"/>
    <w:rsid w:val="007D0464"/>
    <w:rsid w:val="007D0FDA"/>
    <w:rsid w:val="007D1E5F"/>
    <w:rsid w:val="007D2083"/>
    <w:rsid w:val="007D279D"/>
    <w:rsid w:val="007D285F"/>
    <w:rsid w:val="007D31D6"/>
    <w:rsid w:val="007D402F"/>
    <w:rsid w:val="007D4492"/>
    <w:rsid w:val="007D4760"/>
    <w:rsid w:val="007D5172"/>
    <w:rsid w:val="007D52F5"/>
    <w:rsid w:val="007D5B69"/>
    <w:rsid w:val="007D6518"/>
    <w:rsid w:val="007D6B62"/>
    <w:rsid w:val="007D7757"/>
    <w:rsid w:val="007D7D98"/>
    <w:rsid w:val="007E005D"/>
    <w:rsid w:val="007E02E0"/>
    <w:rsid w:val="007E07BD"/>
    <w:rsid w:val="007E0AB3"/>
    <w:rsid w:val="007E143B"/>
    <w:rsid w:val="007E1B1A"/>
    <w:rsid w:val="007E2017"/>
    <w:rsid w:val="007E35E6"/>
    <w:rsid w:val="007E360E"/>
    <w:rsid w:val="007E3DD1"/>
    <w:rsid w:val="007E3F17"/>
    <w:rsid w:val="007E42ED"/>
    <w:rsid w:val="007E531A"/>
    <w:rsid w:val="007E6AFA"/>
    <w:rsid w:val="007E6EEE"/>
    <w:rsid w:val="007E7174"/>
    <w:rsid w:val="007E776F"/>
    <w:rsid w:val="007E779B"/>
    <w:rsid w:val="007F0B97"/>
    <w:rsid w:val="007F1130"/>
    <w:rsid w:val="007F1269"/>
    <w:rsid w:val="007F13C7"/>
    <w:rsid w:val="007F175A"/>
    <w:rsid w:val="007F2825"/>
    <w:rsid w:val="007F28FB"/>
    <w:rsid w:val="007F2B14"/>
    <w:rsid w:val="007F2C5E"/>
    <w:rsid w:val="007F3570"/>
    <w:rsid w:val="007F388A"/>
    <w:rsid w:val="007F444B"/>
    <w:rsid w:val="007F44F4"/>
    <w:rsid w:val="007F487C"/>
    <w:rsid w:val="007F4975"/>
    <w:rsid w:val="007F6926"/>
    <w:rsid w:val="007F6BC2"/>
    <w:rsid w:val="007F71F2"/>
    <w:rsid w:val="0080070C"/>
    <w:rsid w:val="00800904"/>
    <w:rsid w:val="0080339E"/>
    <w:rsid w:val="0080375D"/>
    <w:rsid w:val="0080422E"/>
    <w:rsid w:val="008043B9"/>
    <w:rsid w:val="00804418"/>
    <w:rsid w:val="00805AF4"/>
    <w:rsid w:val="00805D5B"/>
    <w:rsid w:val="00806676"/>
    <w:rsid w:val="00806C77"/>
    <w:rsid w:val="008071F3"/>
    <w:rsid w:val="0080731A"/>
    <w:rsid w:val="00807561"/>
    <w:rsid w:val="0080791B"/>
    <w:rsid w:val="00810264"/>
    <w:rsid w:val="00810BA9"/>
    <w:rsid w:val="00810C4A"/>
    <w:rsid w:val="00810FDF"/>
    <w:rsid w:val="00811223"/>
    <w:rsid w:val="00811937"/>
    <w:rsid w:val="00812B51"/>
    <w:rsid w:val="0081322B"/>
    <w:rsid w:val="0081436B"/>
    <w:rsid w:val="008149F9"/>
    <w:rsid w:val="00814B88"/>
    <w:rsid w:val="00814F29"/>
    <w:rsid w:val="00815D97"/>
    <w:rsid w:val="00816509"/>
    <w:rsid w:val="0081662D"/>
    <w:rsid w:val="00816692"/>
    <w:rsid w:val="00816B60"/>
    <w:rsid w:val="00817132"/>
    <w:rsid w:val="008174CB"/>
    <w:rsid w:val="008218AA"/>
    <w:rsid w:val="00822A1B"/>
    <w:rsid w:val="00823412"/>
    <w:rsid w:val="0082361B"/>
    <w:rsid w:val="00823D15"/>
    <w:rsid w:val="00827574"/>
    <w:rsid w:val="00827CFB"/>
    <w:rsid w:val="0083083C"/>
    <w:rsid w:val="00830FCA"/>
    <w:rsid w:val="0083119A"/>
    <w:rsid w:val="00832DF0"/>
    <w:rsid w:val="008333C8"/>
    <w:rsid w:val="00833909"/>
    <w:rsid w:val="00833B41"/>
    <w:rsid w:val="00834B80"/>
    <w:rsid w:val="00834BFF"/>
    <w:rsid w:val="00835EAA"/>
    <w:rsid w:val="00836F93"/>
    <w:rsid w:val="00837317"/>
    <w:rsid w:val="008377F1"/>
    <w:rsid w:val="0083791E"/>
    <w:rsid w:val="008402B0"/>
    <w:rsid w:val="00840A4E"/>
    <w:rsid w:val="00840C60"/>
    <w:rsid w:val="00841972"/>
    <w:rsid w:val="008422B1"/>
    <w:rsid w:val="0084387C"/>
    <w:rsid w:val="0084505A"/>
    <w:rsid w:val="00845885"/>
    <w:rsid w:val="00846DC3"/>
    <w:rsid w:val="00846F46"/>
    <w:rsid w:val="00847721"/>
    <w:rsid w:val="00847EE2"/>
    <w:rsid w:val="00850292"/>
    <w:rsid w:val="00851A84"/>
    <w:rsid w:val="00852AA7"/>
    <w:rsid w:val="00853650"/>
    <w:rsid w:val="00853EA9"/>
    <w:rsid w:val="008544DA"/>
    <w:rsid w:val="00855EEC"/>
    <w:rsid w:val="00856429"/>
    <w:rsid w:val="008566B5"/>
    <w:rsid w:val="008606AD"/>
    <w:rsid w:val="00862D0B"/>
    <w:rsid w:val="00862D8E"/>
    <w:rsid w:val="0086336E"/>
    <w:rsid w:val="00863555"/>
    <w:rsid w:val="00863664"/>
    <w:rsid w:val="008637D7"/>
    <w:rsid w:val="0086386C"/>
    <w:rsid w:val="00865E44"/>
    <w:rsid w:val="0086605D"/>
    <w:rsid w:val="008667A0"/>
    <w:rsid w:val="008676F3"/>
    <w:rsid w:val="00870586"/>
    <w:rsid w:val="00870636"/>
    <w:rsid w:val="00870820"/>
    <w:rsid w:val="0087085E"/>
    <w:rsid w:val="00870E9C"/>
    <w:rsid w:val="008711FB"/>
    <w:rsid w:val="0087261D"/>
    <w:rsid w:val="00872B15"/>
    <w:rsid w:val="00872B84"/>
    <w:rsid w:val="00874CBC"/>
    <w:rsid w:val="00874FD9"/>
    <w:rsid w:val="00876A6A"/>
    <w:rsid w:val="00876E55"/>
    <w:rsid w:val="00877602"/>
    <w:rsid w:val="00877A63"/>
    <w:rsid w:val="008804D9"/>
    <w:rsid w:val="00880519"/>
    <w:rsid w:val="008807EC"/>
    <w:rsid w:val="00881257"/>
    <w:rsid w:val="008832AD"/>
    <w:rsid w:val="00883C93"/>
    <w:rsid w:val="00883E53"/>
    <w:rsid w:val="00883F7A"/>
    <w:rsid w:val="00884148"/>
    <w:rsid w:val="008856F6"/>
    <w:rsid w:val="00885C03"/>
    <w:rsid w:val="00885F96"/>
    <w:rsid w:val="0088630C"/>
    <w:rsid w:val="0088641C"/>
    <w:rsid w:val="00886D15"/>
    <w:rsid w:val="0088758E"/>
    <w:rsid w:val="0089056C"/>
    <w:rsid w:val="00890A3F"/>
    <w:rsid w:val="00891362"/>
    <w:rsid w:val="00891FDC"/>
    <w:rsid w:val="00892276"/>
    <w:rsid w:val="008922A1"/>
    <w:rsid w:val="00892469"/>
    <w:rsid w:val="0089359A"/>
    <w:rsid w:val="008947A7"/>
    <w:rsid w:val="00894AB1"/>
    <w:rsid w:val="00894AD3"/>
    <w:rsid w:val="008954E4"/>
    <w:rsid w:val="00896648"/>
    <w:rsid w:val="008968C1"/>
    <w:rsid w:val="00897051"/>
    <w:rsid w:val="00897209"/>
    <w:rsid w:val="008972AA"/>
    <w:rsid w:val="008A19DE"/>
    <w:rsid w:val="008A1B16"/>
    <w:rsid w:val="008A1E74"/>
    <w:rsid w:val="008A27DC"/>
    <w:rsid w:val="008A2B79"/>
    <w:rsid w:val="008A31DE"/>
    <w:rsid w:val="008A335B"/>
    <w:rsid w:val="008A3F9D"/>
    <w:rsid w:val="008A4528"/>
    <w:rsid w:val="008A47EC"/>
    <w:rsid w:val="008A4A82"/>
    <w:rsid w:val="008A5B08"/>
    <w:rsid w:val="008A69BB"/>
    <w:rsid w:val="008A6C37"/>
    <w:rsid w:val="008A757E"/>
    <w:rsid w:val="008B053D"/>
    <w:rsid w:val="008B0E58"/>
    <w:rsid w:val="008B1090"/>
    <w:rsid w:val="008B2D48"/>
    <w:rsid w:val="008B37DC"/>
    <w:rsid w:val="008B425D"/>
    <w:rsid w:val="008B47D8"/>
    <w:rsid w:val="008B48B4"/>
    <w:rsid w:val="008B5D24"/>
    <w:rsid w:val="008B5F2B"/>
    <w:rsid w:val="008B6E04"/>
    <w:rsid w:val="008B7DB4"/>
    <w:rsid w:val="008C0BC1"/>
    <w:rsid w:val="008C0D43"/>
    <w:rsid w:val="008C0F62"/>
    <w:rsid w:val="008C1471"/>
    <w:rsid w:val="008C1748"/>
    <w:rsid w:val="008C1C4F"/>
    <w:rsid w:val="008C2322"/>
    <w:rsid w:val="008C3C30"/>
    <w:rsid w:val="008C50D9"/>
    <w:rsid w:val="008C57E8"/>
    <w:rsid w:val="008C59AE"/>
    <w:rsid w:val="008C5B74"/>
    <w:rsid w:val="008C6A43"/>
    <w:rsid w:val="008C6C80"/>
    <w:rsid w:val="008C75B7"/>
    <w:rsid w:val="008D0215"/>
    <w:rsid w:val="008D04D1"/>
    <w:rsid w:val="008D1037"/>
    <w:rsid w:val="008D1381"/>
    <w:rsid w:val="008D17E4"/>
    <w:rsid w:val="008D1B05"/>
    <w:rsid w:val="008D1B5D"/>
    <w:rsid w:val="008D27FA"/>
    <w:rsid w:val="008D339E"/>
    <w:rsid w:val="008D37F8"/>
    <w:rsid w:val="008D38BE"/>
    <w:rsid w:val="008D3DC3"/>
    <w:rsid w:val="008D3E79"/>
    <w:rsid w:val="008D40F1"/>
    <w:rsid w:val="008D4A53"/>
    <w:rsid w:val="008D53B6"/>
    <w:rsid w:val="008D63AD"/>
    <w:rsid w:val="008D6DAD"/>
    <w:rsid w:val="008D75BD"/>
    <w:rsid w:val="008D7602"/>
    <w:rsid w:val="008E0080"/>
    <w:rsid w:val="008E07B9"/>
    <w:rsid w:val="008E094B"/>
    <w:rsid w:val="008E0AAD"/>
    <w:rsid w:val="008E15B9"/>
    <w:rsid w:val="008E23D2"/>
    <w:rsid w:val="008E4BBE"/>
    <w:rsid w:val="008E4C6A"/>
    <w:rsid w:val="008E5901"/>
    <w:rsid w:val="008E66AC"/>
    <w:rsid w:val="008E6976"/>
    <w:rsid w:val="008E6C8C"/>
    <w:rsid w:val="008E6E37"/>
    <w:rsid w:val="008E6EEE"/>
    <w:rsid w:val="008E70AF"/>
    <w:rsid w:val="008E79FB"/>
    <w:rsid w:val="008F0240"/>
    <w:rsid w:val="008F0297"/>
    <w:rsid w:val="008F0B8E"/>
    <w:rsid w:val="008F10F5"/>
    <w:rsid w:val="008F1EB9"/>
    <w:rsid w:val="008F28E8"/>
    <w:rsid w:val="008F342D"/>
    <w:rsid w:val="008F4161"/>
    <w:rsid w:val="008F43B6"/>
    <w:rsid w:val="008F45AA"/>
    <w:rsid w:val="008F4F63"/>
    <w:rsid w:val="008F5FF1"/>
    <w:rsid w:val="008F622F"/>
    <w:rsid w:val="008F62AF"/>
    <w:rsid w:val="008F6316"/>
    <w:rsid w:val="008F66DB"/>
    <w:rsid w:val="008F6A80"/>
    <w:rsid w:val="008F6B9F"/>
    <w:rsid w:val="00900122"/>
    <w:rsid w:val="00900227"/>
    <w:rsid w:val="00900337"/>
    <w:rsid w:val="00900DF6"/>
    <w:rsid w:val="00900E5D"/>
    <w:rsid w:val="00901ACA"/>
    <w:rsid w:val="00901B59"/>
    <w:rsid w:val="00901EFE"/>
    <w:rsid w:val="00902DD8"/>
    <w:rsid w:val="00902EA6"/>
    <w:rsid w:val="00902EEF"/>
    <w:rsid w:val="00903831"/>
    <w:rsid w:val="009049B7"/>
    <w:rsid w:val="00904CC8"/>
    <w:rsid w:val="00904DF4"/>
    <w:rsid w:val="0090553E"/>
    <w:rsid w:val="00905613"/>
    <w:rsid w:val="00905FA5"/>
    <w:rsid w:val="00907E09"/>
    <w:rsid w:val="00910729"/>
    <w:rsid w:val="009110C5"/>
    <w:rsid w:val="00911457"/>
    <w:rsid w:val="00911986"/>
    <w:rsid w:val="0091219D"/>
    <w:rsid w:val="00912B5B"/>
    <w:rsid w:val="009134DD"/>
    <w:rsid w:val="00913F85"/>
    <w:rsid w:val="00915062"/>
    <w:rsid w:val="00915288"/>
    <w:rsid w:val="00915652"/>
    <w:rsid w:val="00915EF1"/>
    <w:rsid w:val="00916080"/>
    <w:rsid w:val="0091664B"/>
    <w:rsid w:val="009168D2"/>
    <w:rsid w:val="00916A05"/>
    <w:rsid w:val="00917B2E"/>
    <w:rsid w:val="00920616"/>
    <w:rsid w:val="00920A8E"/>
    <w:rsid w:val="00921A7B"/>
    <w:rsid w:val="009222D5"/>
    <w:rsid w:val="00923386"/>
    <w:rsid w:val="0092364A"/>
    <w:rsid w:val="009237F8"/>
    <w:rsid w:val="00923BFB"/>
    <w:rsid w:val="009242A1"/>
    <w:rsid w:val="00924374"/>
    <w:rsid w:val="00927CCE"/>
    <w:rsid w:val="00927F2C"/>
    <w:rsid w:val="0093064F"/>
    <w:rsid w:val="009308F5"/>
    <w:rsid w:val="00930F1F"/>
    <w:rsid w:val="009316FE"/>
    <w:rsid w:val="009324AC"/>
    <w:rsid w:val="00932E92"/>
    <w:rsid w:val="00932EB0"/>
    <w:rsid w:val="00933109"/>
    <w:rsid w:val="00933DB6"/>
    <w:rsid w:val="0093422E"/>
    <w:rsid w:val="00935C81"/>
    <w:rsid w:val="00935D90"/>
    <w:rsid w:val="00936445"/>
    <w:rsid w:val="009366B2"/>
    <w:rsid w:val="00936FA3"/>
    <w:rsid w:val="0093730F"/>
    <w:rsid w:val="00937617"/>
    <w:rsid w:val="0093770D"/>
    <w:rsid w:val="00937AB9"/>
    <w:rsid w:val="0094040E"/>
    <w:rsid w:val="00940513"/>
    <w:rsid w:val="00940FD9"/>
    <w:rsid w:val="00941409"/>
    <w:rsid w:val="00941467"/>
    <w:rsid w:val="00943675"/>
    <w:rsid w:val="00943862"/>
    <w:rsid w:val="00943A44"/>
    <w:rsid w:val="00944D0F"/>
    <w:rsid w:val="00945378"/>
    <w:rsid w:val="00947697"/>
    <w:rsid w:val="00950504"/>
    <w:rsid w:val="00951DF6"/>
    <w:rsid w:val="0095239F"/>
    <w:rsid w:val="0095338A"/>
    <w:rsid w:val="009535DC"/>
    <w:rsid w:val="009543E8"/>
    <w:rsid w:val="00955613"/>
    <w:rsid w:val="00955C38"/>
    <w:rsid w:val="00957F2B"/>
    <w:rsid w:val="00962349"/>
    <w:rsid w:val="00962672"/>
    <w:rsid w:val="009642B3"/>
    <w:rsid w:val="009653DD"/>
    <w:rsid w:val="00966A2E"/>
    <w:rsid w:val="00966D6F"/>
    <w:rsid w:val="009672D8"/>
    <w:rsid w:val="009674D9"/>
    <w:rsid w:val="00967565"/>
    <w:rsid w:val="00967753"/>
    <w:rsid w:val="00967DB2"/>
    <w:rsid w:val="0097070C"/>
    <w:rsid w:val="00970B29"/>
    <w:rsid w:val="00971AE3"/>
    <w:rsid w:val="00972430"/>
    <w:rsid w:val="00972689"/>
    <w:rsid w:val="0097369E"/>
    <w:rsid w:val="00973DB5"/>
    <w:rsid w:val="0097469A"/>
    <w:rsid w:val="0097543D"/>
    <w:rsid w:val="009755F9"/>
    <w:rsid w:val="00975BFC"/>
    <w:rsid w:val="00975DC8"/>
    <w:rsid w:val="00976650"/>
    <w:rsid w:val="00977DD6"/>
    <w:rsid w:val="00980A69"/>
    <w:rsid w:val="00981A4A"/>
    <w:rsid w:val="00981A68"/>
    <w:rsid w:val="00981B5D"/>
    <w:rsid w:val="00981C2F"/>
    <w:rsid w:val="009823EB"/>
    <w:rsid w:val="00982569"/>
    <w:rsid w:val="0098317D"/>
    <w:rsid w:val="0098366E"/>
    <w:rsid w:val="00983829"/>
    <w:rsid w:val="00983A0C"/>
    <w:rsid w:val="00984775"/>
    <w:rsid w:val="00984B55"/>
    <w:rsid w:val="009867D9"/>
    <w:rsid w:val="00986D31"/>
    <w:rsid w:val="00987210"/>
    <w:rsid w:val="00987D32"/>
    <w:rsid w:val="00990898"/>
    <w:rsid w:val="00990CE2"/>
    <w:rsid w:val="00990CF5"/>
    <w:rsid w:val="00990EEE"/>
    <w:rsid w:val="009915DC"/>
    <w:rsid w:val="0099190E"/>
    <w:rsid w:val="0099271C"/>
    <w:rsid w:val="00992BD3"/>
    <w:rsid w:val="00992E8B"/>
    <w:rsid w:val="0099340C"/>
    <w:rsid w:val="00993825"/>
    <w:rsid w:val="00993D8B"/>
    <w:rsid w:val="00994034"/>
    <w:rsid w:val="0099407C"/>
    <w:rsid w:val="0099433F"/>
    <w:rsid w:val="00995373"/>
    <w:rsid w:val="009961D8"/>
    <w:rsid w:val="00996241"/>
    <w:rsid w:val="00996570"/>
    <w:rsid w:val="00997010"/>
    <w:rsid w:val="009974BD"/>
    <w:rsid w:val="009A09A6"/>
    <w:rsid w:val="009A0EF2"/>
    <w:rsid w:val="009A1DCF"/>
    <w:rsid w:val="009A1F00"/>
    <w:rsid w:val="009A30A8"/>
    <w:rsid w:val="009A33FD"/>
    <w:rsid w:val="009A4B96"/>
    <w:rsid w:val="009A4D0E"/>
    <w:rsid w:val="009A59DC"/>
    <w:rsid w:val="009A7145"/>
    <w:rsid w:val="009A7CEF"/>
    <w:rsid w:val="009A7FBC"/>
    <w:rsid w:val="009B03D8"/>
    <w:rsid w:val="009B1B4D"/>
    <w:rsid w:val="009B200D"/>
    <w:rsid w:val="009B29E9"/>
    <w:rsid w:val="009B2EB0"/>
    <w:rsid w:val="009B397F"/>
    <w:rsid w:val="009B477A"/>
    <w:rsid w:val="009B5A75"/>
    <w:rsid w:val="009B5C14"/>
    <w:rsid w:val="009B6E37"/>
    <w:rsid w:val="009B70AE"/>
    <w:rsid w:val="009B7A15"/>
    <w:rsid w:val="009C01AC"/>
    <w:rsid w:val="009C0263"/>
    <w:rsid w:val="009C07CD"/>
    <w:rsid w:val="009C0FFC"/>
    <w:rsid w:val="009C1089"/>
    <w:rsid w:val="009C1682"/>
    <w:rsid w:val="009C1F08"/>
    <w:rsid w:val="009C2271"/>
    <w:rsid w:val="009C25AB"/>
    <w:rsid w:val="009C25F6"/>
    <w:rsid w:val="009C339A"/>
    <w:rsid w:val="009C3554"/>
    <w:rsid w:val="009C380D"/>
    <w:rsid w:val="009C47DA"/>
    <w:rsid w:val="009C51CA"/>
    <w:rsid w:val="009C583F"/>
    <w:rsid w:val="009C616C"/>
    <w:rsid w:val="009C67AF"/>
    <w:rsid w:val="009C6B55"/>
    <w:rsid w:val="009C6FAC"/>
    <w:rsid w:val="009C7672"/>
    <w:rsid w:val="009D03E3"/>
    <w:rsid w:val="009D0BC3"/>
    <w:rsid w:val="009D2126"/>
    <w:rsid w:val="009D2309"/>
    <w:rsid w:val="009D2413"/>
    <w:rsid w:val="009D30E9"/>
    <w:rsid w:val="009D3206"/>
    <w:rsid w:val="009D3D8A"/>
    <w:rsid w:val="009D57A0"/>
    <w:rsid w:val="009D6AF9"/>
    <w:rsid w:val="009D6E1E"/>
    <w:rsid w:val="009D6FA8"/>
    <w:rsid w:val="009D7348"/>
    <w:rsid w:val="009D75E6"/>
    <w:rsid w:val="009D76F5"/>
    <w:rsid w:val="009D788A"/>
    <w:rsid w:val="009E11AC"/>
    <w:rsid w:val="009E183B"/>
    <w:rsid w:val="009E1D5E"/>
    <w:rsid w:val="009E4DB5"/>
    <w:rsid w:val="009E51D4"/>
    <w:rsid w:val="009E5239"/>
    <w:rsid w:val="009E6538"/>
    <w:rsid w:val="009E6652"/>
    <w:rsid w:val="009E69AE"/>
    <w:rsid w:val="009E730B"/>
    <w:rsid w:val="009E785F"/>
    <w:rsid w:val="009E7BA3"/>
    <w:rsid w:val="009F15BA"/>
    <w:rsid w:val="009F1BE1"/>
    <w:rsid w:val="009F26F1"/>
    <w:rsid w:val="009F2CA3"/>
    <w:rsid w:val="009F31ED"/>
    <w:rsid w:val="009F372E"/>
    <w:rsid w:val="009F3994"/>
    <w:rsid w:val="009F3DEF"/>
    <w:rsid w:val="009F4D3E"/>
    <w:rsid w:val="009F5523"/>
    <w:rsid w:val="009F57AB"/>
    <w:rsid w:val="009F5E25"/>
    <w:rsid w:val="009F601B"/>
    <w:rsid w:val="009F658E"/>
    <w:rsid w:val="009F6847"/>
    <w:rsid w:val="00A0005D"/>
    <w:rsid w:val="00A0187B"/>
    <w:rsid w:val="00A01C88"/>
    <w:rsid w:val="00A01DE6"/>
    <w:rsid w:val="00A01EAE"/>
    <w:rsid w:val="00A02D7C"/>
    <w:rsid w:val="00A038F0"/>
    <w:rsid w:val="00A03DA4"/>
    <w:rsid w:val="00A04903"/>
    <w:rsid w:val="00A05214"/>
    <w:rsid w:val="00A05471"/>
    <w:rsid w:val="00A06583"/>
    <w:rsid w:val="00A06782"/>
    <w:rsid w:val="00A06AEF"/>
    <w:rsid w:val="00A0725B"/>
    <w:rsid w:val="00A10A7E"/>
    <w:rsid w:val="00A11358"/>
    <w:rsid w:val="00A12668"/>
    <w:rsid w:val="00A12A9F"/>
    <w:rsid w:val="00A148D4"/>
    <w:rsid w:val="00A14F22"/>
    <w:rsid w:val="00A15AC7"/>
    <w:rsid w:val="00A15D88"/>
    <w:rsid w:val="00A15F3F"/>
    <w:rsid w:val="00A16DC0"/>
    <w:rsid w:val="00A17774"/>
    <w:rsid w:val="00A17B11"/>
    <w:rsid w:val="00A17F6E"/>
    <w:rsid w:val="00A22774"/>
    <w:rsid w:val="00A2294A"/>
    <w:rsid w:val="00A22D37"/>
    <w:rsid w:val="00A22F07"/>
    <w:rsid w:val="00A234B7"/>
    <w:rsid w:val="00A237C4"/>
    <w:rsid w:val="00A25278"/>
    <w:rsid w:val="00A2599A"/>
    <w:rsid w:val="00A25D45"/>
    <w:rsid w:val="00A25D5F"/>
    <w:rsid w:val="00A25E2A"/>
    <w:rsid w:val="00A308D7"/>
    <w:rsid w:val="00A32735"/>
    <w:rsid w:val="00A32DDD"/>
    <w:rsid w:val="00A3304E"/>
    <w:rsid w:val="00A3364A"/>
    <w:rsid w:val="00A33975"/>
    <w:rsid w:val="00A34C18"/>
    <w:rsid w:val="00A34D03"/>
    <w:rsid w:val="00A35283"/>
    <w:rsid w:val="00A35E2D"/>
    <w:rsid w:val="00A3640D"/>
    <w:rsid w:val="00A36FA6"/>
    <w:rsid w:val="00A36FAB"/>
    <w:rsid w:val="00A376BB"/>
    <w:rsid w:val="00A37EB7"/>
    <w:rsid w:val="00A408B4"/>
    <w:rsid w:val="00A4192A"/>
    <w:rsid w:val="00A41D19"/>
    <w:rsid w:val="00A41E28"/>
    <w:rsid w:val="00A421E6"/>
    <w:rsid w:val="00A437D0"/>
    <w:rsid w:val="00A43A4A"/>
    <w:rsid w:val="00A43F0F"/>
    <w:rsid w:val="00A4564B"/>
    <w:rsid w:val="00A45816"/>
    <w:rsid w:val="00A46C20"/>
    <w:rsid w:val="00A46E7F"/>
    <w:rsid w:val="00A47E40"/>
    <w:rsid w:val="00A50084"/>
    <w:rsid w:val="00A50A4C"/>
    <w:rsid w:val="00A522FF"/>
    <w:rsid w:val="00A52728"/>
    <w:rsid w:val="00A52FAF"/>
    <w:rsid w:val="00A53117"/>
    <w:rsid w:val="00A5401A"/>
    <w:rsid w:val="00A55545"/>
    <w:rsid w:val="00A55A69"/>
    <w:rsid w:val="00A55BD4"/>
    <w:rsid w:val="00A57441"/>
    <w:rsid w:val="00A5748B"/>
    <w:rsid w:val="00A6046E"/>
    <w:rsid w:val="00A60477"/>
    <w:rsid w:val="00A63040"/>
    <w:rsid w:val="00A631C7"/>
    <w:rsid w:val="00A63A32"/>
    <w:rsid w:val="00A65315"/>
    <w:rsid w:val="00A65740"/>
    <w:rsid w:val="00A65AA1"/>
    <w:rsid w:val="00A66B09"/>
    <w:rsid w:val="00A66F82"/>
    <w:rsid w:val="00A6716C"/>
    <w:rsid w:val="00A67A11"/>
    <w:rsid w:val="00A67AE4"/>
    <w:rsid w:val="00A7101F"/>
    <w:rsid w:val="00A720C1"/>
    <w:rsid w:val="00A724EB"/>
    <w:rsid w:val="00A72A3F"/>
    <w:rsid w:val="00A72ED4"/>
    <w:rsid w:val="00A73A81"/>
    <w:rsid w:val="00A7409F"/>
    <w:rsid w:val="00A747D0"/>
    <w:rsid w:val="00A749E2"/>
    <w:rsid w:val="00A74F32"/>
    <w:rsid w:val="00A7542A"/>
    <w:rsid w:val="00A76166"/>
    <w:rsid w:val="00A76B0C"/>
    <w:rsid w:val="00A76B1E"/>
    <w:rsid w:val="00A76C44"/>
    <w:rsid w:val="00A80058"/>
    <w:rsid w:val="00A80366"/>
    <w:rsid w:val="00A805C3"/>
    <w:rsid w:val="00A80E66"/>
    <w:rsid w:val="00A8121D"/>
    <w:rsid w:val="00A82427"/>
    <w:rsid w:val="00A834CF"/>
    <w:rsid w:val="00A83BDD"/>
    <w:rsid w:val="00A84FB7"/>
    <w:rsid w:val="00A85AE0"/>
    <w:rsid w:val="00A86204"/>
    <w:rsid w:val="00A86B68"/>
    <w:rsid w:val="00A87971"/>
    <w:rsid w:val="00A90371"/>
    <w:rsid w:val="00A90DC9"/>
    <w:rsid w:val="00A918F5"/>
    <w:rsid w:val="00A91F16"/>
    <w:rsid w:val="00A922C5"/>
    <w:rsid w:val="00A92EC2"/>
    <w:rsid w:val="00A9313D"/>
    <w:rsid w:val="00A935DC"/>
    <w:rsid w:val="00A9365F"/>
    <w:rsid w:val="00A93AA4"/>
    <w:rsid w:val="00A9517E"/>
    <w:rsid w:val="00A95228"/>
    <w:rsid w:val="00A95414"/>
    <w:rsid w:val="00A955DF"/>
    <w:rsid w:val="00A956A8"/>
    <w:rsid w:val="00A95792"/>
    <w:rsid w:val="00A95D93"/>
    <w:rsid w:val="00A95F41"/>
    <w:rsid w:val="00A965DE"/>
    <w:rsid w:val="00A96C1F"/>
    <w:rsid w:val="00A9727A"/>
    <w:rsid w:val="00A97A23"/>
    <w:rsid w:val="00A97CA2"/>
    <w:rsid w:val="00A97D94"/>
    <w:rsid w:val="00AA0EC4"/>
    <w:rsid w:val="00AA2A7F"/>
    <w:rsid w:val="00AA2C0D"/>
    <w:rsid w:val="00AA2E6D"/>
    <w:rsid w:val="00AA364F"/>
    <w:rsid w:val="00AA36D3"/>
    <w:rsid w:val="00AA3B43"/>
    <w:rsid w:val="00AA3C29"/>
    <w:rsid w:val="00AA4709"/>
    <w:rsid w:val="00AA58A8"/>
    <w:rsid w:val="00AA5C72"/>
    <w:rsid w:val="00AA5FB6"/>
    <w:rsid w:val="00AA6F6C"/>
    <w:rsid w:val="00AA7DE9"/>
    <w:rsid w:val="00AB0452"/>
    <w:rsid w:val="00AB0868"/>
    <w:rsid w:val="00AB0D83"/>
    <w:rsid w:val="00AB0E8F"/>
    <w:rsid w:val="00AB202C"/>
    <w:rsid w:val="00AB205E"/>
    <w:rsid w:val="00AB234E"/>
    <w:rsid w:val="00AB23A4"/>
    <w:rsid w:val="00AB271A"/>
    <w:rsid w:val="00AB28A0"/>
    <w:rsid w:val="00AB2DA5"/>
    <w:rsid w:val="00AB3305"/>
    <w:rsid w:val="00AB3616"/>
    <w:rsid w:val="00AB3E26"/>
    <w:rsid w:val="00AB55AD"/>
    <w:rsid w:val="00AB5CB3"/>
    <w:rsid w:val="00AB5CB6"/>
    <w:rsid w:val="00AB6609"/>
    <w:rsid w:val="00AB670D"/>
    <w:rsid w:val="00AB70F1"/>
    <w:rsid w:val="00AB73D7"/>
    <w:rsid w:val="00AB7C8A"/>
    <w:rsid w:val="00AC07DC"/>
    <w:rsid w:val="00AC0895"/>
    <w:rsid w:val="00AC1CA1"/>
    <w:rsid w:val="00AC29C6"/>
    <w:rsid w:val="00AC2B60"/>
    <w:rsid w:val="00AC2DA1"/>
    <w:rsid w:val="00AC39C4"/>
    <w:rsid w:val="00AC4773"/>
    <w:rsid w:val="00AC5360"/>
    <w:rsid w:val="00AC59BE"/>
    <w:rsid w:val="00AC6460"/>
    <w:rsid w:val="00AC686F"/>
    <w:rsid w:val="00AC79A7"/>
    <w:rsid w:val="00AD0B1D"/>
    <w:rsid w:val="00AD1A09"/>
    <w:rsid w:val="00AD2855"/>
    <w:rsid w:val="00AD2F7A"/>
    <w:rsid w:val="00AD3977"/>
    <w:rsid w:val="00AD39BD"/>
    <w:rsid w:val="00AD3F5C"/>
    <w:rsid w:val="00AD4DC2"/>
    <w:rsid w:val="00AD4E78"/>
    <w:rsid w:val="00AD5511"/>
    <w:rsid w:val="00AD6CB0"/>
    <w:rsid w:val="00AD7DB6"/>
    <w:rsid w:val="00AE0959"/>
    <w:rsid w:val="00AE0A71"/>
    <w:rsid w:val="00AE137E"/>
    <w:rsid w:val="00AE13D1"/>
    <w:rsid w:val="00AE16E7"/>
    <w:rsid w:val="00AE1B56"/>
    <w:rsid w:val="00AE1E56"/>
    <w:rsid w:val="00AE31F5"/>
    <w:rsid w:val="00AE34AF"/>
    <w:rsid w:val="00AE3FD4"/>
    <w:rsid w:val="00AE4973"/>
    <w:rsid w:val="00AE4E2E"/>
    <w:rsid w:val="00AE5C1B"/>
    <w:rsid w:val="00AE619A"/>
    <w:rsid w:val="00AE651B"/>
    <w:rsid w:val="00AE6EBB"/>
    <w:rsid w:val="00AE78CB"/>
    <w:rsid w:val="00AF0183"/>
    <w:rsid w:val="00AF08D2"/>
    <w:rsid w:val="00AF127A"/>
    <w:rsid w:val="00AF1484"/>
    <w:rsid w:val="00AF1DA5"/>
    <w:rsid w:val="00AF242D"/>
    <w:rsid w:val="00AF2517"/>
    <w:rsid w:val="00AF292A"/>
    <w:rsid w:val="00AF2ECD"/>
    <w:rsid w:val="00AF3DEC"/>
    <w:rsid w:val="00AF408C"/>
    <w:rsid w:val="00AF5F39"/>
    <w:rsid w:val="00AF6488"/>
    <w:rsid w:val="00AF68A2"/>
    <w:rsid w:val="00AF6D5D"/>
    <w:rsid w:val="00AF770E"/>
    <w:rsid w:val="00AF775E"/>
    <w:rsid w:val="00AF7CA1"/>
    <w:rsid w:val="00AF7E42"/>
    <w:rsid w:val="00B0048C"/>
    <w:rsid w:val="00B01031"/>
    <w:rsid w:val="00B0111E"/>
    <w:rsid w:val="00B019C7"/>
    <w:rsid w:val="00B02BD1"/>
    <w:rsid w:val="00B0337C"/>
    <w:rsid w:val="00B038DF"/>
    <w:rsid w:val="00B03D2A"/>
    <w:rsid w:val="00B03E3F"/>
    <w:rsid w:val="00B04A25"/>
    <w:rsid w:val="00B04A76"/>
    <w:rsid w:val="00B04BA2"/>
    <w:rsid w:val="00B102A5"/>
    <w:rsid w:val="00B1066A"/>
    <w:rsid w:val="00B111FD"/>
    <w:rsid w:val="00B11A0F"/>
    <w:rsid w:val="00B11AF4"/>
    <w:rsid w:val="00B12C70"/>
    <w:rsid w:val="00B13055"/>
    <w:rsid w:val="00B13C09"/>
    <w:rsid w:val="00B142A2"/>
    <w:rsid w:val="00B157C1"/>
    <w:rsid w:val="00B16EBA"/>
    <w:rsid w:val="00B17E80"/>
    <w:rsid w:val="00B21313"/>
    <w:rsid w:val="00B21405"/>
    <w:rsid w:val="00B225D6"/>
    <w:rsid w:val="00B225FB"/>
    <w:rsid w:val="00B22CBA"/>
    <w:rsid w:val="00B2302F"/>
    <w:rsid w:val="00B26141"/>
    <w:rsid w:val="00B26610"/>
    <w:rsid w:val="00B27524"/>
    <w:rsid w:val="00B314D0"/>
    <w:rsid w:val="00B3186D"/>
    <w:rsid w:val="00B31CBC"/>
    <w:rsid w:val="00B321D8"/>
    <w:rsid w:val="00B32B09"/>
    <w:rsid w:val="00B3325D"/>
    <w:rsid w:val="00B33DA3"/>
    <w:rsid w:val="00B34152"/>
    <w:rsid w:val="00B34430"/>
    <w:rsid w:val="00B3465A"/>
    <w:rsid w:val="00B362CC"/>
    <w:rsid w:val="00B374AD"/>
    <w:rsid w:val="00B37993"/>
    <w:rsid w:val="00B406FC"/>
    <w:rsid w:val="00B40D03"/>
    <w:rsid w:val="00B411D8"/>
    <w:rsid w:val="00B41432"/>
    <w:rsid w:val="00B41BCE"/>
    <w:rsid w:val="00B42115"/>
    <w:rsid w:val="00B4262A"/>
    <w:rsid w:val="00B4288A"/>
    <w:rsid w:val="00B43570"/>
    <w:rsid w:val="00B46460"/>
    <w:rsid w:val="00B46CF8"/>
    <w:rsid w:val="00B472A2"/>
    <w:rsid w:val="00B476A4"/>
    <w:rsid w:val="00B500A5"/>
    <w:rsid w:val="00B50B52"/>
    <w:rsid w:val="00B50E1A"/>
    <w:rsid w:val="00B50ECE"/>
    <w:rsid w:val="00B51AC1"/>
    <w:rsid w:val="00B51E79"/>
    <w:rsid w:val="00B52307"/>
    <w:rsid w:val="00B52D42"/>
    <w:rsid w:val="00B53B1C"/>
    <w:rsid w:val="00B53F72"/>
    <w:rsid w:val="00B54100"/>
    <w:rsid w:val="00B548CF"/>
    <w:rsid w:val="00B54BFF"/>
    <w:rsid w:val="00B55639"/>
    <w:rsid w:val="00B55ACF"/>
    <w:rsid w:val="00B55FF9"/>
    <w:rsid w:val="00B56874"/>
    <w:rsid w:val="00B56EEF"/>
    <w:rsid w:val="00B56F47"/>
    <w:rsid w:val="00B57908"/>
    <w:rsid w:val="00B608B2"/>
    <w:rsid w:val="00B60D26"/>
    <w:rsid w:val="00B61747"/>
    <w:rsid w:val="00B61D64"/>
    <w:rsid w:val="00B61EF3"/>
    <w:rsid w:val="00B6290D"/>
    <w:rsid w:val="00B62995"/>
    <w:rsid w:val="00B62C16"/>
    <w:rsid w:val="00B63D0B"/>
    <w:rsid w:val="00B6511D"/>
    <w:rsid w:val="00B65A02"/>
    <w:rsid w:val="00B66431"/>
    <w:rsid w:val="00B67334"/>
    <w:rsid w:val="00B675F3"/>
    <w:rsid w:val="00B67D71"/>
    <w:rsid w:val="00B70358"/>
    <w:rsid w:val="00B711F1"/>
    <w:rsid w:val="00B7205E"/>
    <w:rsid w:val="00B72077"/>
    <w:rsid w:val="00B72294"/>
    <w:rsid w:val="00B72339"/>
    <w:rsid w:val="00B72A00"/>
    <w:rsid w:val="00B7326A"/>
    <w:rsid w:val="00B73380"/>
    <w:rsid w:val="00B739C0"/>
    <w:rsid w:val="00B74004"/>
    <w:rsid w:val="00B74F43"/>
    <w:rsid w:val="00B75247"/>
    <w:rsid w:val="00B75697"/>
    <w:rsid w:val="00B75B3A"/>
    <w:rsid w:val="00B75FF1"/>
    <w:rsid w:val="00B761F2"/>
    <w:rsid w:val="00B76DA2"/>
    <w:rsid w:val="00B80850"/>
    <w:rsid w:val="00B80DD2"/>
    <w:rsid w:val="00B80F46"/>
    <w:rsid w:val="00B8215C"/>
    <w:rsid w:val="00B82898"/>
    <w:rsid w:val="00B82D6A"/>
    <w:rsid w:val="00B83CD4"/>
    <w:rsid w:val="00B83FAB"/>
    <w:rsid w:val="00B862D4"/>
    <w:rsid w:val="00B8637E"/>
    <w:rsid w:val="00B86590"/>
    <w:rsid w:val="00B865AF"/>
    <w:rsid w:val="00B866AB"/>
    <w:rsid w:val="00B86C80"/>
    <w:rsid w:val="00B86F78"/>
    <w:rsid w:val="00B879C0"/>
    <w:rsid w:val="00B87B00"/>
    <w:rsid w:val="00B87CF8"/>
    <w:rsid w:val="00B917C0"/>
    <w:rsid w:val="00B92C18"/>
    <w:rsid w:val="00B93656"/>
    <w:rsid w:val="00B94108"/>
    <w:rsid w:val="00B941BB"/>
    <w:rsid w:val="00B943AE"/>
    <w:rsid w:val="00B952AD"/>
    <w:rsid w:val="00B95D03"/>
    <w:rsid w:val="00BA0722"/>
    <w:rsid w:val="00BA15E9"/>
    <w:rsid w:val="00BA1932"/>
    <w:rsid w:val="00BA2388"/>
    <w:rsid w:val="00BA275D"/>
    <w:rsid w:val="00BA2D9A"/>
    <w:rsid w:val="00BA37D9"/>
    <w:rsid w:val="00BA3A7A"/>
    <w:rsid w:val="00BA4455"/>
    <w:rsid w:val="00BA568C"/>
    <w:rsid w:val="00BA5962"/>
    <w:rsid w:val="00BA6646"/>
    <w:rsid w:val="00BA685F"/>
    <w:rsid w:val="00BA6C6B"/>
    <w:rsid w:val="00BA7866"/>
    <w:rsid w:val="00BA7BB4"/>
    <w:rsid w:val="00BB0501"/>
    <w:rsid w:val="00BB1DE0"/>
    <w:rsid w:val="00BB2D72"/>
    <w:rsid w:val="00BB31EC"/>
    <w:rsid w:val="00BB41CE"/>
    <w:rsid w:val="00BB4974"/>
    <w:rsid w:val="00BB4E89"/>
    <w:rsid w:val="00BB559E"/>
    <w:rsid w:val="00BB6148"/>
    <w:rsid w:val="00BB6658"/>
    <w:rsid w:val="00BB707D"/>
    <w:rsid w:val="00BB7839"/>
    <w:rsid w:val="00BB7FF0"/>
    <w:rsid w:val="00BC0294"/>
    <w:rsid w:val="00BC02F3"/>
    <w:rsid w:val="00BC0485"/>
    <w:rsid w:val="00BC0750"/>
    <w:rsid w:val="00BC0AFA"/>
    <w:rsid w:val="00BC1376"/>
    <w:rsid w:val="00BC1691"/>
    <w:rsid w:val="00BC17D3"/>
    <w:rsid w:val="00BC222A"/>
    <w:rsid w:val="00BC26AB"/>
    <w:rsid w:val="00BC2FEB"/>
    <w:rsid w:val="00BC378E"/>
    <w:rsid w:val="00BC3A69"/>
    <w:rsid w:val="00BC3B52"/>
    <w:rsid w:val="00BC3DF1"/>
    <w:rsid w:val="00BC5725"/>
    <w:rsid w:val="00BC5B51"/>
    <w:rsid w:val="00BC6214"/>
    <w:rsid w:val="00BC79B1"/>
    <w:rsid w:val="00BD059C"/>
    <w:rsid w:val="00BD0AC1"/>
    <w:rsid w:val="00BD289E"/>
    <w:rsid w:val="00BD3C87"/>
    <w:rsid w:val="00BD573E"/>
    <w:rsid w:val="00BD5921"/>
    <w:rsid w:val="00BD5DDE"/>
    <w:rsid w:val="00BD6B3A"/>
    <w:rsid w:val="00BD6CEF"/>
    <w:rsid w:val="00BD743E"/>
    <w:rsid w:val="00BD7B6F"/>
    <w:rsid w:val="00BE01A9"/>
    <w:rsid w:val="00BE0678"/>
    <w:rsid w:val="00BE073E"/>
    <w:rsid w:val="00BE190C"/>
    <w:rsid w:val="00BE2578"/>
    <w:rsid w:val="00BE3212"/>
    <w:rsid w:val="00BE3514"/>
    <w:rsid w:val="00BE38BE"/>
    <w:rsid w:val="00BE3BBE"/>
    <w:rsid w:val="00BE4471"/>
    <w:rsid w:val="00BE542C"/>
    <w:rsid w:val="00BE59AF"/>
    <w:rsid w:val="00BE666D"/>
    <w:rsid w:val="00BE68C5"/>
    <w:rsid w:val="00BE6EAA"/>
    <w:rsid w:val="00BF0A97"/>
    <w:rsid w:val="00BF146B"/>
    <w:rsid w:val="00BF27A8"/>
    <w:rsid w:val="00BF2BAD"/>
    <w:rsid w:val="00BF2F1F"/>
    <w:rsid w:val="00BF2F7F"/>
    <w:rsid w:val="00BF3E92"/>
    <w:rsid w:val="00BF43C1"/>
    <w:rsid w:val="00BF447D"/>
    <w:rsid w:val="00BF481D"/>
    <w:rsid w:val="00BF4981"/>
    <w:rsid w:val="00BF4DAA"/>
    <w:rsid w:val="00BF549C"/>
    <w:rsid w:val="00BF5910"/>
    <w:rsid w:val="00BF5E1C"/>
    <w:rsid w:val="00BF678C"/>
    <w:rsid w:val="00BF70EC"/>
    <w:rsid w:val="00BF72BD"/>
    <w:rsid w:val="00C0090A"/>
    <w:rsid w:val="00C00A1A"/>
    <w:rsid w:val="00C01011"/>
    <w:rsid w:val="00C01415"/>
    <w:rsid w:val="00C01538"/>
    <w:rsid w:val="00C0191C"/>
    <w:rsid w:val="00C01B84"/>
    <w:rsid w:val="00C0242E"/>
    <w:rsid w:val="00C0248E"/>
    <w:rsid w:val="00C0334C"/>
    <w:rsid w:val="00C03527"/>
    <w:rsid w:val="00C03E0E"/>
    <w:rsid w:val="00C04A68"/>
    <w:rsid w:val="00C0600D"/>
    <w:rsid w:val="00C07A6D"/>
    <w:rsid w:val="00C07B3A"/>
    <w:rsid w:val="00C07CCF"/>
    <w:rsid w:val="00C10B99"/>
    <w:rsid w:val="00C10C17"/>
    <w:rsid w:val="00C10E57"/>
    <w:rsid w:val="00C10ED6"/>
    <w:rsid w:val="00C10FEF"/>
    <w:rsid w:val="00C112FB"/>
    <w:rsid w:val="00C119F8"/>
    <w:rsid w:val="00C11FAD"/>
    <w:rsid w:val="00C129F4"/>
    <w:rsid w:val="00C137AC"/>
    <w:rsid w:val="00C137D1"/>
    <w:rsid w:val="00C13839"/>
    <w:rsid w:val="00C139A5"/>
    <w:rsid w:val="00C13E6E"/>
    <w:rsid w:val="00C14AA4"/>
    <w:rsid w:val="00C14DA4"/>
    <w:rsid w:val="00C150C2"/>
    <w:rsid w:val="00C1521E"/>
    <w:rsid w:val="00C15E3A"/>
    <w:rsid w:val="00C15F80"/>
    <w:rsid w:val="00C17209"/>
    <w:rsid w:val="00C17291"/>
    <w:rsid w:val="00C1797A"/>
    <w:rsid w:val="00C20201"/>
    <w:rsid w:val="00C202EF"/>
    <w:rsid w:val="00C20C9B"/>
    <w:rsid w:val="00C21D23"/>
    <w:rsid w:val="00C22051"/>
    <w:rsid w:val="00C22063"/>
    <w:rsid w:val="00C22B87"/>
    <w:rsid w:val="00C22C0A"/>
    <w:rsid w:val="00C251A8"/>
    <w:rsid w:val="00C253BA"/>
    <w:rsid w:val="00C2594C"/>
    <w:rsid w:val="00C25BB5"/>
    <w:rsid w:val="00C2706C"/>
    <w:rsid w:val="00C27431"/>
    <w:rsid w:val="00C27DE6"/>
    <w:rsid w:val="00C30C00"/>
    <w:rsid w:val="00C315F6"/>
    <w:rsid w:val="00C32804"/>
    <w:rsid w:val="00C336B1"/>
    <w:rsid w:val="00C33D29"/>
    <w:rsid w:val="00C343BA"/>
    <w:rsid w:val="00C34C71"/>
    <w:rsid w:val="00C3529B"/>
    <w:rsid w:val="00C355FD"/>
    <w:rsid w:val="00C36117"/>
    <w:rsid w:val="00C36726"/>
    <w:rsid w:val="00C369CB"/>
    <w:rsid w:val="00C37F0F"/>
    <w:rsid w:val="00C415D4"/>
    <w:rsid w:val="00C423CF"/>
    <w:rsid w:val="00C427CD"/>
    <w:rsid w:val="00C42A75"/>
    <w:rsid w:val="00C43BF5"/>
    <w:rsid w:val="00C44A5A"/>
    <w:rsid w:val="00C46450"/>
    <w:rsid w:val="00C4760F"/>
    <w:rsid w:val="00C47C67"/>
    <w:rsid w:val="00C5000F"/>
    <w:rsid w:val="00C504B2"/>
    <w:rsid w:val="00C50924"/>
    <w:rsid w:val="00C51599"/>
    <w:rsid w:val="00C5186D"/>
    <w:rsid w:val="00C519AC"/>
    <w:rsid w:val="00C52AA3"/>
    <w:rsid w:val="00C5306C"/>
    <w:rsid w:val="00C53D1E"/>
    <w:rsid w:val="00C53FE7"/>
    <w:rsid w:val="00C5413B"/>
    <w:rsid w:val="00C554E6"/>
    <w:rsid w:val="00C557C2"/>
    <w:rsid w:val="00C55EC8"/>
    <w:rsid w:val="00C55F14"/>
    <w:rsid w:val="00C56115"/>
    <w:rsid w:val="00C56E55"/>
    <w:rsid w:val="00C57369"/>
    <w:rsid w:val="00C638F1"/>
    <w:rsid w:val="00C63C19"/>
    <w:rsid w:val="00C66096"/>
    <w:rsid w:val="00C6650F"/>
    <w:rsid w:val="00C66AFB"/>
    <w:rsid w:val="00C67D5D"/>
    <w:rsid w:val="00C703D0"/>
    <w:rsid w:val="00C709B7"/>
    <w:rsid w:val="00C711B0"/>
    <w:rsid w:val="00C71314"/>
    <w:rsid w:val="00C73507"/>
    <w:rsid w:val="00C736D6"/>
    <w:rsid w:val="00C73762"/>
    <w:rsid w:val="00C73E62"/>
    <w:rsid w:val="00C74B7D"/>
    <w:rsid w:val="00C75DE2"/>
    <w:rsid w:val="00C7645A"/>
    <w:rsid w:val="00C76C05"/>
    <w:rsid w:val="00C777E2"/>
    <w:rsid w:val="00C7786D"/>
    <w:rsid w:val="00C80501"/>
    <w:rsid w:val="00C808BC"/>
    <w:rsid w:val="00C814D8"/>
    <w:rsid w:val="00C8229A"/>
    <w:rsid w:val="00C82811"/>
    <w:rsid w:val="00C83143"/>
    <w:rsid w:val="00C837D5"/>
    <w:rsid w:val="00C8580F"/>
    <w:rsid w:val="00C85981"/>
    <w:rsid w:val="00C86237"/>
    <w:rsid w:val="00C86246"/>
    <w:rsid w:val="00C86A6E"/>
    <w:rsid w:val="00C86E82"/>
    <w:rsid w:val="00C86F18"/>
    <w:rsid w:val="00C8754F"/>
    <w:rsid w:val="00C8788C"/>
    <w:rsid w:val="00C91548"/>
    <w:rsid w:val="00C92BE5"/>
    <w:rsid w:val="00C93084"/>
    <w:rsid w:val="00C9317A"/>
    <w:rsid w:val="00C94957"/>
    <w:rsid w:val="00C94E20"/>
    <w:rsid w:val="00C95E1C"/>
    <w:rsid w:val="00C96C98"/>
    <w:rsid w:val="00C96ED5"/>
    <w:rsid w:val="00C971EA"/>
    <w:rsid w:val="00C97E79"/>
    <w:rsid w:val="00C97E8C"/>
    <w:rsid w:val="00CA0FCB"/>
    <w:rsid w:val="00CA2ABF"/>
    <w:rsid w:val="00CA312C"/>
    <w:rsid w:val="00CA36C3"/>
    <w:rsid w:val="00CA40F5"/>
    <w:rsid w:val="00CA4AD1"/>
    <w:rsid w:val="00CA5036"/>
    <w:rsid w:val="00CA532E"/>
    <w:rsid w:val="00CA5FE3"/>
    <w:rsid w:val="00CA603F"/>
    <w:rsid w:val="00CA688C"/>
    <w:rsid w:val="00CA6F08"/>
    <w:rsid w:val="00CA6F78"/>
    <w:rsid w:val="00CA7822"/>
    <w:rsid w:val="00CA7F10"/>
    <w:rsid w:val="00CB17FC"/>
    <w:rsid w:val="00CB20AA"/>
    <w:rsid w:val="00CB23A9"/>
    <w:rsid w:val="00CB28DB"/>
    <w:rsid w:val="00CB2B40"/>
    <w:rsid w:val="00CB2B4F"/>
    <w:rsid w:val="00CB2C5B"/>
    <w:rsid w:val="00CB2E07"/>
    <w:rsid w:val="00CB3AE7"/>
    <w:rsid w:val="00CB635E"/>
    <w:rsid w:val="00CB6367"/>
    <w:rsid w:val="00CB68A7"/>
    <w:rsid w:val="00CB6C17"/>
    <w:rsid w:val="00CB6CAC"/>
    <w:rsid w:val="00CB6F80"/>
    <w:rsid w:val="00CB7BE4"/>
    <w:rsid w:val="00CB7E2A"/>
    <w:rsid w:val="00CC09AA"/>
    <w:rsid w:val="00CC1E2F"/>
    <w:rsid w:val="00CC21B4"/>
    <w:rsid w:val="00CC2869"/>
    <w:rsid w:val="00CC2882"/>
    <w:rsid w:val="00CC3E6E"/>
    <w:rsid w:val="00CC41E9"/>
    <w:rsid w:val="00CC42E8"/>
    <w:rsid w:val="00CC4561"/>
    <w:rsid w:val="00CC46DA"/>
    <w:rsid w:val="00CC4CB9"/>
    <w:rsid w:val="00CC5C47"/>
    <w:rsid w:val="00CC62DF"/>
    <w:rsid w:val="00CC66E1"/>
    <w:rsid w:val="00CC7265"/>
    <w:rsid w:val="00CC7FFC"/>
    <w:rsid w:val="00CD08D1"/>
    <w:rsid w:val="00CD09FF"/>
    <w:rsid w:val="00CD117A"/>
    <w:rsid w:val="00CD209C"/>
    <w:rsid w:val="00CD2DC0"/>
    <w:rsid w:val="00CD361A"/>
    <w:rsid w:val="00CD404B"/>
    <w:rsid w:val="00CD405B"/>
    <w:rsid w:val="00CD4844"/>
    <w:rsid w:val="00CD48D1"/>
    <w:rsid w:val="00CD550F"/>
    <w:rsid w:val="00CD596A"/>
    <w:rsid w:val="00CD6ACC"/>
    <w:rsid w:val="00CD7210"/>
    <w:rsid w:val="00CD7388"/>
    <w:rsid w:val="00CD75C3"/>
    <w:rsid w:val="00CD75D0"/>
    <w:rsid w:val="00CD79D8"/>
    <w:rsid w:val="00CD7AE8"/>
    <w:rsid w:val="00CD7BF0"/>
    <w:rsid w:val="00CD7E92"/>
    <w:rsid w:val="00CE0687"/>
    <w:rsid w:val="00CE0891"/>
    <w:rsid w:val="00CE0947"/>
    <w:rsid w:val="00CE09CF"/>
    <w:rsid w:val="00CE25A2"/>
    <w:rsid w:val="00CE2779"/>
    <w:rsid w:val="00CE280B"/>
    <w:rsid w:val="00CE36F1"/>
    <w:rsid w:val="00CE58F2"/>
    <w:rsid w:val="00CE5B5D"/>
    <w:rsid w:val="00CE5D88"/>
    <w:rsid w:val="00CE6951"/>
    <w:rsid w:val="00CE755F"/>
    <w:rsid w:val="00CF0061"/>
    <w:rsid w:val="00CF0926"/>
    <w:rsid w:val="00CF1C89"/>
    <w:rsid w:val="00CF234A"/>
    <w:rsid w:val="00CF2DC3"/>
    <w:rsid w:val="00CF3E22"/>
    <w:rsid w:val="00CF5940"/>
    <w:rsid w:val="00CF62DA"/>
    <w:rsid w:val="00CF648B"/>
    <w:rsid w:val="00CF65BF"/>
    <w:rsid w:val="00CF6714"/>
    <w:rsid w:val="00CF6988"/>
    <w:rsid w:val="00CF75CD"/>
    <w:rsid w:val="00D007C7"/>
    <w:rsid w:val="00D00BEB"/>
    <w:rsid w:val="00D00D7F"/>
    <w:rsid w:val="00D01704"/>
    <w:rsid w:val="00D019CE"/>
    <w:rsid w:val="00D01D7C"/>
    <w:rsid w:val="00D02AE3"/>
    <w:rsid w:val="00D04214"/>
    <w:rsid w:val="00D04A6F"/>
    <w:rsid w:val="00D055FE"/>
    <w:rsid w:val="00D05837"/>
    <w:rsid w:val="00D0585E"/>
    <w:rsid w:val="00D06C3A"/>
    <w:rsid w:val="00D0702F"/>
    <w:rsid w:val="00D071CD"/>
    <w:rsid w:val="00D0761E"/>
    <w:rsid w:val="00D07837"/>
    <w:rsid w:val="00D07D4C"/>
    <w:rsid w:val="00D101BE"/>
    <w:rsid w:val="00D105ED"/>
    <w:rsid w:val="00D11451"/>
    <w:rsid w:val="00D11954"/>
    <w:rsid w:val="00D11DFC"/>
    <w:rsid w:val="00D12285"/>
    <w:rsid w:val="00D12A6D"/>
    <w:rsid w:val="00D13315"/>
    <w:rsid w:val="00D13CFC"/>
    <w:rsid w:val="00D13F1E"/>
    <w:rsid w:val="00D1419B"/>
    <w:rsid w:val="00D144C9"/>
    <w:rsid w:val="00D14F7D"/>
    <w:rsid w:val="00D16B97"/>
    <w:rsid w:val="00D17722"/>
    <w:rsid w:val="00D17761"/>
    <w:rsid w:val="00D1794A"/>
    <w:rsid w:val="00D21E5E"/>
    <w:rsid w:val="00D21F5C"/>
    <w:rsid w:val="00D22E59"/>
    <w:rsid w:val="00D245C8"/>
    <w:rsid w:val="00D24667"/>
    <w:rsid w:val="00D24DAD"/>
    <w:rsid w:val="00D26286"/>
    <w:rsid w:val="00D27929"/>
    <w:rsid w:val="00D27F13"/>
    <w:rsid w:val="00D3077A"/>
    <w:rsid w:val="00D30FFE"/>
    <w:rsid w:val="00D31B95"/>
    <w:rsid w:val="00D31E2B"/>
    <w:rsid w:val="00D32189"/>
    <w:rsid w:val="00D32255"/>
    <w:rsid w:val="00D33B13"/>
    <w:rsid w:val="00D34091"/>
    <w:rsid w:val="00D34585"/>
    <w:rsid w:val="00D34E35"/>
    <w:rsid w:val="00D3626F"/>
    <w:rsid w:val="00D372DA"/>
    <w:rsid w:val="00D3740F"/>
    <w:rsid w:val="00D40175"/>
    <w:rsid w:val="00D407B1"/>
    <w:rsid w:val="00D412B1"/>
    <w:rsid w:val="00D432DD"/>
    <w:rsid w:val="00D43662"/>
    <w:rsid w:val="00D43A5B"/>
    <w:rsid w:val="00D442DD"/>
    <w:rsid w:val="00D4511F"/>
    <w:rsid w:val="00D45BE5"/>
    <w:rsid w:val="00D4630D"/>
    <w:rsid w:val="00D46EEA"/>
    <w:rsid w:val="00D5046C"/>
    <w:rsid w:val="00D51762"/>
    <w:rsid w:val="00D51A5A"/>
    <w:rsid w:val="00D5338E"/>
    <w:rsid w:val="00D538BB"/>
    <w:rsid w:val="00D540D7"/>
    <w:rsid w:val="00D559F7"/>
    <w:rsid w:val="00D564C4"/>
    <w:rsid w:val="00D566C2"/>
    <w:rsid w:val="00D5700F"/>
    <w:rsid w:val="00D602A4"/>
    <w:rsid w:val="00D6108D"/>
    <w:rsid w:val="00D61393"/>
    <w:rsid w:val="00D613DA"/>
    <w:rsid w:val="00D6152A"/>
    <w:rsid w:val="00D61DB9"/>
    <w:rsid w:val="00D6358F"/>
    <w:rsid w:val="00D638D5"/>
    <w:rsid w:val="00D640B4"/>
    <w:rsid w:val="00D643B5"/>
    <w:rsid w:val="00D64755"/>
    <w:rsid w:val="00D66B68"/>
    <w:rsid w:val="00D676A2"/>
    <w:rsid w:val="00D676B8"/>
    <w:rsid w:val="00D71097"/>
    <w:rsid w:val="00D7127A"/>
    <w:rsid w:val="00D71453"/>
    <w:rsid w:val="00D715B1"/>
    <w:rsid w:val="00D722BD"/>
    <w:rsid w:val="00D72340"/>
    <w:rsid w:val="00D72955"/>
    <w:rsid w:val="00D72B0D"/>
    <w:rsid w:val="00D73580"/>
    <w:rsid w:val="00D7366B"/>
    <w:rsid w:val="00D73890"/>
    <w:rsid w:val="00D742A4"/>
    <w:rsid w:val="00D7494A"/>
    <w:rsid w:val="00D74A7E"/>
    <w:rsid w:val="00D74B46"/>
    <w:rsid w:val="00D75EC3"/>
    <w:rsid w:val="00D763CB"/>
    <w:rsid w:val="00D7681E"/>
    <w:rsid w:val="00D7737E"/>
    <w:rsid w:val="00D77DF5"/>
    <w:rsid w:val="00D80EA2"/>
    <w:rsid w:val="00D8110B"/>
    <w:rsid w:val="00D81138"/>
    <w:rsid w:val="00D81E25"/>
    <w:rsid w:val="00D81ECE"/>
    <w:rsid w:val="00D81F93"/>
    <w:rsid w:val="00D8225C"/>
    <w:rsid w:val="00D82932"/>
    <w:rsid w:val="00D82AF9"/>
    <w:rsid w:val="00D82BA1"/>
    <w:rsid w:val="00D833B3"/>
    <w:rsid w:val="00D85245"/>
    <w:rsid w:val="00D8533F"/>
    <w:rsid w:val="00D860F6"/>
    <w:rsid w:val="00D86938"/>
    <w:rsid w:val="00D86B94"/>
    <w:rsid w:val="00D86F84"/>
    <w:rsid w:val="00D87588"/>
    <w:rsid w:val="00D87D3E"/>
    <w:rsid w:val="00D87E9E"/>
    <w:rsid w:val="00D90F9F"/>
    <w:rsid w:val="00D90FDA"/>
    <w:rsid w:val="00D910DE"/>
    <w:rsid w:val="00D917AD"/>
    <w:rsid w:val="00D921AD"/>
    <w:rsid w:val="00D93759"/>
    <w:rsid w:val="00D9382A"/>
    <w:rsid w:val="00D93CC4"/>
    <w:rsid w:val="00D93D6B"/>
    <w:rsid w:val="00D95596"/>
    <w:rsid w:val="00D960DB"/>
    <w:rsid w:val="00DA0CD1"/>
    <w:rsid w:val="00DA26A6"/>
    <w:rsid w:val="00DA2EE4"/>
    <w:rsid w:val="00DA2FFE"/>
    <w:rsid w:val="00DA356A"/>
    <w:rsid w:val="00DA4307"/>
    <w:rsid w:val="00DA5451"/>
    <w:rsid w:val="00DA56D2"/>
    <w:rsid w:val="00DA5B92"/>
    <w:rsid w:val="00DA613C"/>
    <w:rsid w:val="00DA676E"/>
    <w:rsid w:val="00DA7147"/>
    <w:rsid w:val="00DA72C3"/>
    <w:rsid w:val="00DA76EA"/>
    <w:rsid w:val="00DB007D"/>
    <w:rsid w:val="00DB065C"/>
    <w:rsid w:val="00DB0811"/>
    <w:rsid w:val="00DB2DB3"/>
    <w:rsid w:val="00DB3396"/>
    <w:rsid w:val="00DB3907"/>
    <w:rsid w:val="00DB3949"/>
    <w:rsid w:val="00DB4395"/>
    <w:rsid w:val="00DB4CB9"/>
    <w:rsid w:val="00DB4F6A"/>
    <w:rsid w:val="00DB582F"/>
    <w:rsid w:val="00DB5ECE"/>
    <w:rsid w:val="00DB63E7"/>
    <w:rsid w:val="00DB647B"/>
    <w:rsid w:val="00DB6CAD"/>
    <w:rsid w:val="00DB6EB3"/>
    <w:rsid w:val="00DB7187"/>
    <w:rsid w:val="00DB71C0"/>
    <w:rsid w:val="00DB74FF"/>
    <w:rsid w:val="00DB7681"/>
    <w:rsid w:val="00DC0248"/>
    <w:rsid w:val="00DC0746"/>
    <w:rsid w:val="00DC0A29"/>
    <w:rsid w:val="00DC1270"/>
    <w:rsid w:val="00DC1C89"/>
    <w:rsid w:val="00DC2EB8"/>
    <w:rsid w:val="00DC3251"/>
    <w:rsid w:val="00DC3788"/>
    <w:rsid w:val="00DC3A71"/>
    <w:rsid w:val="00DC4A48"/>
    <w:rsid w:val="00DC4A51"/>
    <w:rsid w:val="00DC50AB"/>
    <w:rsid w:val="00DC50B6"/>
    <w:rsid w:val="00DC54A6"/>
    <w:rsid w:val="00DC55E6"/>
    <w:rsid w:val="00DC5D98"/>
    <w:rsid w:val="00DC6889"/>
    <w:rsid w:val="00DC68D9"/>
    <w:rsid w:val="00DC7C45"/>
    <w:rsid w:val="00DD018C"/>
    <w:rsid w:val="00DD039A"/>
    <w:rsid w:val="00DD13CD"/>
    <w:rsid w:val="00DD1826"/>
    <w:rsid w:val="00DD1C29"/>
    <w:rsid w:val="00DD1DF3"/>
    <w:rsid w:val="00DD2ECA"/>
    <w:rsid w:val="00DD3985"/>
    <w:rsid w:val="00DD417F"/>
    <w:rsid w:val="00DD42D6"/>
    <w:rsid w:val="00DD48F3"/>
    <w:rsid w:val="00DD49C2"/>
    <w:rsid w:val="00DD66AF"/>
    <w:rsid w:val="00DD70C5"/>
    <w:rsid w:val="00DD7333"/>
    <w:rsid w:val="00DD7408"/>
    <w:rsid w:val="00DD7AC0"/>
    <w:rsid w:val="00DE0B40"/>
    <w:rsid w:val="00DE0D76"/>
    <w:rsid w:val="00DE11AF"/>
    <w:rsid w:val="00DE12FC"/>
    <w:rsid w:val="00DE1A1E"/>
    <w:rsid w:val="00DE1CA3"/>
    <w:rsid w:val="00DE278F"/>
    <w:rsid w:val="00DE30C1"/>
    <w:rsid w:val="00DE30EF"/>
    <w:rsid w:val="00DE3364"/>
    <w:rsid w:val="00DE34B6"/>
    <w:rsid w:val="00DE3FFF"/>
    <w:rsid w:val="00DE480B"/>
    <w:rsid w:val="00DE4D44"/>
    <w:rsid w:val="00DE58FB"/>
    <w:rsid w:val="00DE5B6D"/>
    <w:rsid w:val="00DE5C92"/>
    <w:rsid w:val="00DE6351"/>
    <w:rsid w:val="00DE6761"/>
    <w:rsid w:val="00DE6E14"/>
    <w:rsid w:val="00DE7077"/>
    <w:rsid w:val="00DF032E"/>
    <w:rsid w:val="00DF098A"/>
    <w:rsid w:val="00DF1644"/>
    <w:rsid w:val="00DF20C8"/>
    <w:rsid w:val="00DF3245"/>
    <w:rsid w:val="00DF3CD4"/>
    <w:rsid w:val="00DF4D86"/>
    <w:rsid w:val="00DF5191"/>
    <w:rsid w:val="00DF572E"/>
    <w:rsid w:val="00DF58E0"/>
    <w:rsid w:val="00DF5AF5"/>
    <w:rsid w:val="00DF694D"/>
    <w:rsid w:val="00DF6D05"/>
    <w:rsid w:val="00DF7FB5"/>
    <w:rsid w:val="00DF7FF9"/>
    <w:rsid w:val="00E00AED"/>
    <w:rsid w:val="00E01097"/>
    <w:rsid w:val="00E014D0"/>
    <w:rsid w:val="00E01901"/>
    <w:rsid w:val="00E01AA0"/>
    <w:rsid w:val="00E01D1D"/>
    <w:rsid w:val="00E03268"/>
    <w:rsid w:val="00E04F7F"/>
    <w:rsid w:val="00E05BF9"/>
    <w:rsid w:val="00E06D9C"/>
    <w:rsid w:val="00E075F2"/>
    <w:rsid w:val="00E0789C"/>
    <w:rsid w:val="00E1047C"/>
    <w:rsid w:val="00E108AA"/>
    <w:rsid w:val="00E11960"/>
    <w:rsid w:val="00E1294E"/>
    <w:rsid w:val="00E12FC1"/>
    <w:rsid w:val="00E1372E"/>
    <w:rsid w:val="00E13A9F"/>
    <w:rsid w:val="00E143FC"/>
    <w:rsid w:val="00E144AE"/>
    <w:rsid w:val="00E1467C"/>
    <w:rsid w:val="00E14713"/>
    <w:rsid w:val="00E149C1"/>
    <w:rsid w:val="00E15019"/>
    <w:rsid w:val="00E15604"/>
    <w:rsid w:val="00E16256"/>
    <w:rsid w:val="00E164B8"/>
    <w:rsid w:val="00E16534"/>
    <w:rsid w:val="00E16544"/>
    <w:rsid w:val="00E16704"/>
    <w:rsid w:val="00E16FCC"/>
    <w:rsid w:val="00E1704E"/>
    <w:rsid w:val="00E1735A"/>
    <w:rsid w:val="00E176B6"/>
    <w:rsid w:val="00E17727"/>
    <w:rsid w:val="00E17C64"/>
    <w:rsid w:val="00E17D18"/>
    <w:rsid w:val="00E2051A"/>
    <w:rsid w:val="00E21BEF"/>
    <w:rsid w:val="00E2209A"/>
    <w:rsid w:val="00E22C4A"/>
    <w:rsid w:val="00E2301A"/>
    <w:rsid w:val="00E233E1"/>
    <w:rsid w:val="00E23FCB"/>
    <w:rsid w:val="00E24DF9"/>
    <w:rsid w:val="00E24EA4"/>
    <w:rsid w:val="00E250FB"/>
    <w:rsid w:val="00E255C5"/>
    <w:rsid w:val="00E261F3"/>
    <w:rsid w:val="00E26A21"/>
    <w:rsid w:val="00E26D74"/>
    <w:rsid w:val="00E27BA9"/>
    <w:rsid w:val="00E30436"/>
    <w:rsid w:val="00E30A21"/>
    <w:rsid w:val="00E313CB"/>
    <w:rsid w:val="00E315C2"/>
    <w:rsid w:val="00E31B01"/>
    <w:rsid w:val="00E31CBF"/>
    <w:rsid w:val="00E32345"/>
    <w:rsid w:val="00E329EC"/>
    <w:rsid w:val="00E32B1F"/>
    <w:rsid w:val="00E32D19"/>
    <w:rsid w:val="00E32ED3"/>
    <w:rsid w:val="00E347B9"/>
    <w:rsid w:val="00E348B4"/>
    <w:rsid w:val="00E34ED3"/>
    <w:rsid w:val="00E3520E"/>
    <w:rsid w:val="00E36043"/>
    <w:rsid w:val="00E363AC"/>
    <w:rsid w:val="00E3644D"/>
    <w:rsid w:val="00E36617"/>
    <w:rsid w:val="00E405ED"/>
    <w:rsid w:val="00E40FFF"/>
    <w:rsid w:val="00E4129D"/>
    <w:rsid w:val="00E416A9"/>
    <w:rsid w:val="00E4275B"/>
    <w:rsid w:val="00E42CDA"/>
    <w:rsid w:val="00E432EF"/>
    <w:rsid w:val="00E43A21"/>
    <w:rsid w:val="00E44A29"/>
    <w:rsid w:val="00E45687"/>
    <w:rsid w:val="00E466A7"/>
    <w:rsid w:val="00E46B88"/>
    <w:rsid w:val="00E471DB"/>
    <w:rsid w:val="00E50428"/>
    <w:rsid w:val="00E50660"/>
    <w:rsid w:val="00E509E9"/>
    <w:rsid w:val="00E51AC2"/>
    <w:rsid w:val="00E51F6E"/>
    <w:rsid w:val="00E52996"/>
    <w:rsid w:val="00E5311A"/>
    <w:rsid w:val="00E53AC4"/>
    <w:rsid w:val="00E53BC2"/>
    <w:rsid w:val="00E556FC"/>
    <w:rsid w:val="00E560DF"/>
    <w:rsid w:val="00E5653B"/>
    <w:rsid w:val="00E5656D"/>
    <w:rsid w:val="00E609E1"/>
    <w:rsid w:val="00E60F77"/>
    <w:rsid w:val="00E6172D"/>
    <w:rsid w:val="00E6196F"/>
    <w:rsid w:val="00E61972"/>
    <w:rsid w:val="00E61AB7"/>
    <w:rsid w:val="00E6211F"/>
    <w:rsid w:val="00E62B21"/>
    <w:rsid w:val="00E62F34"/>
    <w:rsid w:val="00E637BF"/>
    <w:rsid w:val="00E639C1"/>
    <w:rsid w:val="00E63A73"/>
    <w:rsid w:val="00E64601"/>
    <w:rsid w:val="00E64DC0"/>
    <w:rsid w:val="00E653D9"/>
    <w:rsid w:val="00E66AB1"/>
    <w:rsid w:val="00E6754C"/>
    <w:rsid w:val="00E7181A"/>
    <w:rsid w:val="00E71C0A"/>
    <w:rsid w:val="00E7204F"/>
    <w:rsid w:val="00E73837"/>
    <w:rsid w:val="00E74146"/>
    <w:rsid w:val="00E74282"/>
    <w:rsid w:val="00E74C3B"/>
    <w:rsid w:val="00E76162"/>
    <w:rsid w:val="00E7656C"/>
    <w:rsid w:val="00E76DBC"/>
    <w:rsid w:val="00E80070"/>
    <w:rsid w:val="00E805EE"/>
    <w:rsid w:val="00E815A9"/>
    <w:rsid w:val="00E832FF"/>
    <w:rsid w:val="00E83534"/>
    <w:rsid w:val="00E83D96"/>
    <w:rsid w:val="00E84000"/>
    <w:rsid w:val="00E8472F"/>
    <w:rsid w:val="00E85BC6"/>
    <w:rsid w:val="00E86182"/>
    <w:rsid w:val="00E86346"/>
    <w:rsid w:val="00E86446"/>
    <w:rsid w:val="00E87E65"/>
    <w:rsid w:val="00E90056"/>
    <w:rsid w:val="00E9032F"/>
    <w:rsid w:val="00E90706"/>
    <w:rsid w:val="00E9079D"/>
    <w:rsid w:val="00E910CD"/>
    <w:rsid w:val="00E91E7E"/>
    <w:rsid w:val="00E9210F"/>
    <w:rsid w:val="00E92214"/>
    <w:rsid w:val="00E93046"/>
    <w:rsid w:val="00E938D1"/>
    <w:rsid w:val="00E93C25"/>
    <w:rsid w:val="00E95E6C"/>
    <w:rsid w:val="00E963D6"/>
    <w:rsid w:val="00E96AC0"/>
    <w:rsid w:val="00E96ADD"/>
    <w:rsid w:val="00E96E60"/>
    <w:rsid w:val="00E977C5"/>
    <w:rsid w:val="00E97B31"/>
    <w:rsid w:val="00EA007D"/>
    <w:rsid w:val="00EA07D3"/>
    <w:rsid w:val="00EA0960"/>
    <w:rsid w:val="00EA102A"/>
    <w:rsid w:val="00EA20C6"/>
    <w:rsid w:val="00EA253C"/>
    <w:rsid w:val="00EA2CA0"/>
    <w:rsid w:val="00EA2F3C"/>
    <w:rsid w:val="00EA3319"/>
    <w:rsid w:val="00EA3FBD"/>
    <w:rsid w:val="00EA4455"/>
    <w:rsid w:val="00EA4586"/>
    <w:rsid w:val="00EA4CBA"/>
    <w:rsid w:val="00EA4D06"/>
    <w:rsid w:val="00EA5767"/>
    <w:rsid w:val="00EA5EF1"/>
    <w:rsid w:val="00EA61BC"/>
    <w:rsid w:val="00EA6658"/>
    <w:rsid w:val="00EA6DD5"/>
    <w:rsid w:val="00EA76FA"/>
    <w:rsid w:val="00EA7755"/>
    <w:rsid w:val="00EA7843"/>
    <w:rsid w:val="00EB2E78"/>
    <w:rsid w:val="00EB3614"/>
    <w:rsid w:val="00EB3AD8"/>
    <w:rsid w:val="00EB452D"/>
    <w:rsid w:val="00EB48F4"/>
    <w:rsid w:val="00EB492A"/>
    <w:rsid w:val="00EB671D"/>
    <w:rsid w:val="00EB6886"/>
    <w:rsid w:val="00EB6E08"/>
    <w:rsid w:val="00EB6F8C"/>
    <w:rsid w:val="00EB713C"/>
    <w:rsid w:val="00EC03DE"/>
    <w:rsid w:val="00EC06ED"/>
    <w:rsid w:val="00EC0741"/>
    <w:rsid w:val="00EC141C"/>
    <w:rsid w:val="00EC16A7"/>
    <w:rsid w:val="00EC1842"/>
    <w:rsid w:val="00EC1F88"/>
    <w:rsid w:val="00EC200A"/>
    <w:rsid w:val="00EC307B"/>
    <w:rsid w:val="00EC5263"/>
    <w:rsid w:val="00EC5661"/>
    <w:rsid w:val="00EC58C1"/>
    <w:rsid w:val="00EC5BBA"/>
    <w:rsid w:val="00EC6755"/>
    <w:rsid w:val="00EC7F7B"/>
    <w:rsid w:val="00ED09F9"/>
    <w:rsid w:val="00ED1906"/>
    <w:rsid w:val="00ED1A7E"/>
    <w:rsid w:val="00ED1D3F"/>
    <w:rsid w:val="00ED214E"/>
    <w:rsid w:val="00ED22E9"/>
    <w:rsid w:val="00ED2412"/>
    <w:rsid w:val="00ED25BF"/>
    <w:rsid w:val="00ED3B6C"/>
    <w:rsid w:val="00ED3C7C"/>
    <w:rsid w:val="00ED420C"/>
    <w:rsid w:val="00ED4F68"/>
    <w:rsid w:val="00ED528C"/>
    <w:rsid w:val="00ED6789"/>
    <w:rsid w:val="00ED6A6E"/>
    <w:rsid w:val="00ED7006"/>
    <w:rsid w:val="00ED711E"/>
    <w:rsid w:val="00ED7789"/>
    <w:rsid w:val="00ED7A1F"/>
    <w:rsid w:val="00EE0910"/>
    <w:rsid w:val="00EE13C5"/>
    <w:rsid w:val="00EE1E81"/>
    <w:rsid w:val="00EE2312"/>
    <w:rsid w:val="00EE2BD5"/>
    <w:rsid w:val="00EE33EB"/>
    <w:rsid w:val="00EE5E0A"/>
    <w:rsid w:val="00EE772B"/>
    <w:rsid w:val="00EE7A14"/>
    <w:rsid w:val="00EF06F5"/>
    <w:rsid w:val="00EF06F6"/>
    <w:rsid w:val="00EF0872"/>
    <w:rsid w:val="00EF2CDA"/>
    <w:rsid w:val="00EF2F11"/>
    <w:rsid w:val="00EF304F"/>
    <w:rsid w:val="00EF3101"/>
    <w:rsid w:val="00EF323E"/>
    <w:rsid w:val="00EF3293"/>
    <w:rsid w:val="00EF36D6"/>
    <w:rsid w:val="00EF3F0C"/>
    <w:rsid w:val="00EF4089"/>
    <w:rsid w:val="00EF424B"/>
    <w:rsid w:val="00EF597B"/>
    <w:rsid w:val="00EF6329"/>
    <w:rsid w:val="00EF649C"/>
    <w:rsid w:val="00EF6FC8"/>
    <w:rsid w:val="00EF7385"/>
    <w:rsid w:val="00EF745A"/>
    <w:rsid w:val="00EF7482"/>
    <w:rsid w:val="00EF76AE"/>
    <w:rsid w:val="00EF7841"/>
    <w:rsid w:val="00EF7CAE"/>
    <w:rsid w:val="00F00A6F"/>
    <w:rsid w:val="00F01313"/>
    <w:rsid w:val="00F01314"/>
    <w:rsid w:val="00F01D93"/>
    <w:rsid w:val="00F02CF3"/>
    <w:rsid w:val="00F03972"/>
    <w:rsid w:val="00F043AE"/>
    <w:rsid w:val="00F049E0"/>
    <w:rsid w:val="00F04C1C"/>
    <w:rsid w:val="00F04E0E"/>
    <w:rsid w:val="00F05BE3"/>
    <w:rsid w:val="00F06803"/>
    <w:rsid w:val="00F06DEB"/>
    <w:rsid w:val="00F06EA1"/>
    <w:rsid w:val="00F07497"/>
    <w:rsid w:val="00F07604"/>
    <w:rsid w:val="00F077D8"/>
    <w:rsid w:val="00F10370"/>
    <w:rsid w:val="00F11456"/>
    <w:rsid w:val="00F1166B"/>
    <w:rsid w:val="00F11853"/>
    <w:rsid w:val="00F11E60"/>
    <w:rsid w:val="00F11E9C"/>
    <w:rsid w:val="00F12BA2"/>
    <w:rsid w:val="00F12FA6"/>
    <w:rsid w:val="00F13928"/>
    <w:rsid w:val="00F13BA2"/>
    <w:rsid w:val="00F1414E"/>
    <w:rsid w:val="00F1510C"/>
    <w:rsid w:val="00F155D7"/>
    <w:rsid w:val="00F15E0F"/>
    <w:rsid w:val="00F16096"/>
    <w:rsid w:val="00F17629"/>
    <w:rsid w:val="00F178AD"/>
    <w:rsid w:val="00F2063D"/>
    <w:rsid w:val="00F20EE9"/>
    <w:rsid w:val="00F20FF3"/>
    <w:rsid w:val="00F218B5"/>
    <w:rsid w:val="00F22B79"/>
    <w:rsid w:val="00F23AF8"/>
    <w:rsid w:val="00F24025"/>
    <w:rsid w:val="00F24D7A"/>
    <w:rsid w:val="00F25428"/>
    <w:rsid w:val="00F25BF5"/>
    <w:rsid w:val="00F25D9C"/>
    <w:rsid w:val="00F2606E"/>
    <w:rsid w:val="00F26254"/>
    <w:rsid w:val="00F26638"/>
    <w:rsid w:val="00F26AE2"/>
    <w:rsid w:val="00F307C9"/>
    <w:rsid w:val="00F30843"/>
    <w:rsid w:val="00F311F9"/>
    <w:rsid w:val="00F32DC8"/>
    <w:rsid w:val="00F33B7A"/>
    <w:rsid w:val="00F35E55"/>
    <w:rsid w:val="00F35F19"/>
    <w:rsid w:val="00F3620B"/>
    <w:rsid w:val="00F362BE"/>
    <w:rsid w:val="00F3675B"/>
    <w:rsid w:val="00F36D0D"/>
    <w:rsid w:val="00F37EAA"/>
    <w:rsid w:val="00F400DB"/>
    <w:rsid w:val="00F40773"/>
    <w:rsid w:val="00F40875"/>
    <w:rsid w:val="00F408C9"/>
    <w:rsid w:val="00F416CE"/>
    <w:rsid w:val="00F41FC1"/>
    <w:rsid w:val="00F428A0"/>
    <w:rsid w:val="00F428C2"/>
    <w:rsid w:val="00F43192"/>
    <w:rsid w:val="00F43AEB"/>
    <w:rsid w:val="00F43D67"/>
    <w:rsid w:val="00F43E7E"/>
    <w:rsid w:val="00F440DD"/>
    <w:rsid w:val="00F4495E"/>
    <w:rsid w:val="00F46A74"/>
    <w:rsid w:val="00F46BAA"/>
    <w:rsid w:val="00F474A7"/>
    <w:rsid w:val="00F478F1"/>
    <w:rsid w:val="00F500B1"/>
    <w:rsid w:val="00F5197A"/>
    <w:rsid w:val="00F520BB"/>
    <w:rsid w:val="00F5316B"/>
    <w:rsid w:val="00F54437"/>
    <w:rsid w:val="00F5472C"/>
    <w:rsid w:val="00F54A32"/>
    <w:rsid w:val="00F55EA2"/>
    <w:rsid w:val="00F573EF"/>
    <w:rsid w:val="00F6040E"/>
    <w:rsid w:val="00F6116B"/>
    <w:rsid w:val="00F619EF"/>
    <w:rsid w:val="00F61D65"/>
    <w:rsid w:val="00F61D6B"/>
    <w:rsid w:val="00F61FE3"/>
    <w:rsid w:val="00F62152"/>
    <w:rsid w:val="00F62CB9"/>
    <w:rsid w:val="00F6305E"/>
    <w:rsid w:val="00F631A0"/>
    <w:rsid w:val="00F636B9"/>
    <w:rsid w:val="00F64825"/>
    <w:rsid w:val="00F65631"/>
    <w:rsid w:val="00F65815"/>
    <w:rsid w:val="00F664F1"/>
    <w:rsid w:val="00F66C38"/>
    <w:rsid w:val="00F66F87"/>
    <w:rsid w:val="00F670A8"/>
    <w:rsid w:val="00F675CA"/>
    <w:rsid w:val="00F7017C"/>
    <w:rsid w:val="00F71096"/>
    <w:rsid w:val="00F711C7"/>
    <w:rsid w:val="00F71CE7"/>
    <w:rsid w:val="00F71F73"/>
    <w:rsid w:val="00F72B9B"/>
    <w:rsid w:val="00F72BE9"/>
    <w:rsid w:val="00F736DF"/>
    <w:rsid w:val="00F73A3D"/>
    <w:rsid w:val="00F7476A"/>
    <w:rsid w:val="00F74A23"/>
    <w:rsid w:val="00F74F5A"/>
    <w:rsid w:val="00F74FBA"/>
    <w:rsid w:val="00F7529B"/>
    <w:rsid w:val="00F75E0F"/>
    <w:rsid w:val="00F7601C"/>
    <w:rsid w:val="00F7691E"/>
    <w:rsid w:val="00F81161"/>
    <w:rsid w:val="00F81280"/>
    <w:rsid w:val="00F8196B"/>
    <w:rsid w:val="00F81999"/>
    <w:rsid w:val="00F8283C"/>
    <w:rsid w:val="00F834F0"/>
    <w:rsid w:val="00F84725"/>
    <w:rsid w:val="00F84B10"/>
    <w:rsid w:val="00F84C7C"/>
    <w:rsid w:val="00F850CF"/>
    <w:rsid w:val="00F85DF5"/>
    <w:rsid w:val="00F86BE3"/>
    <w:rsid w:val="00F87F53"/>
    <w:rsid w:val="00F91CDC"/>
    <w:rsid w:val="00F92348"/>
    <w:rsid w:val="00F93054"/>
    <w:rsid w:val="00F93980"/>
    <w:rsid w:val="00F94D7E"/>
    <w:rsid w:val="00F9583A"/>
    <w:rsid w:val="00F965BD"/>
    <w:rsid w:val="00F968AA"/>
    <w:rsid w:val="00F96DFD"/>
    <w:rsid w:val="00F97318"/>
    <w:rsid w:val="00F97843"/>
    <w:rsid w:val="00F978F3"/>
    <w:rsid w:val="00FA036F"/>
    <w:rsid w:val="00FA0929"/>
    <w:rsid w:val="00FA09C5"/>
    <w:rsid w:val="00FA1147"/>
    <w:rsid w:val="00FA1249"/>
    <w:rsid w:val="00FA1537"/>
    <w:rsid w:val="00FA1FBC"/>
    <w:rsid w:val="00FA1FC7"/>
    <w:rsid w:val="00FA2FAE"/>
    <w:rsid w:val="00FA41E0"/>
    <w:rsid w:val="00FA56CD"/>
    <w:rsid w:val="00FA5C62"/>
    <w:rsid w:val="00FA5D97"/>
    <w:rsid w:val="00FA6D2C"/>
    <w:rsid w:val="00FA72CB"/>
    <w:rsid w:val="00FB08BD"/>
    <w:rsid w:val="00FB17D4"/>
    <w:rsid w:val="00FB1FFD"/>
    <w:rsid w:val="00FB2477"/>
    <w:rsid w:val="00FB268F"/>
    <w:rsid w:val="00FB3675"/>
    <w:rsid w:val="00FB37F0"/>
    <w:rsid w:val="00FB3CA8"/>
    <w:rsid w:val="00FB3D57"/>
    <w:rsid w:val="00FB6000"/>
    <w:rsid w:val="00FB6538"/>
    <w:rsid w:val="00FB659A"/>
    <w:rsid w:val="00FB795B"/>
    <w:rsid w:val="00FB7B9A"/>
    <w:rsid w:val="00FC0149"/>
    <w:rsid w:val="00FC04F5"/>
    <w:rsid w:val="00FC09EC"/>
    <w:rsid w:val="00FC0BF8"/>
    <w:rsid w:val="00FC10BB"/>
    <w:rsid w:val="00FC14E9"/>
    <w:rsid w:val="00FC29D7"/>
    <w:rsid w:val="00FC2DC6"/>
    <w:rsid w:val="00FC31B8"/>
    <w:rsid w:val="00FC3806"/>
    <w:rsid w:val="00FC3C50"/>
    <w:rsid w:val="00FC3D3E"/>
    <w:rsid w:val="00FC4036"/>
    <w:rsid w:val="00FC4416"/>
    <w:rsid w:val="00FC4B3C"/>
    <w:rsid w:val="00FC6291"/>
    <w:rsid w:val="00FC682F"/>
    <w:rsid w:val="00FC7178"/>
    <w:rsid w:val="00FD0857"/>
    <w:rsid w:val="00FD2F15"/>
    <w:rsid w:val="00FD3A25"/>
    <w:rsid w:val="00FD3C03"/>
    <w:rsid w:val="00FD4170"/>
    <w:rsid w:val="00FD4465"/>
    <w:rsid w:val="00FD477C"/>
    <w:rsid w:val="00FD6700"/>
    <w:rsid w:val="00FD688E"/>
    <w:rsid w:val="00FD6E8F"/>
    <w:rsid w:val="00FD7774"/>
    <w:rsid w:val="00FD7A07"/>
    <w:rsid w:val="00FE016B"/>
    <w:rsid w:val="00FE05A6"/>
    <w:rsid w:val="00FE068A"/>
    <w:rsid w:val="00FE073D"/>
    <w:rsid w:val="00FE0EF1"/>
    <w:rsid w:val="00FE1DE5"/>
    <w:rsid w:val="00FE1DF0"/>
    <w:rsid w:val="00FE1FC7"/>
    <w:rsid w:val="00FE23CF"/>
    <w:rsid w:val="00FE2704"/>
    <w:rsid w:val="00FE3CA3"/>
    <w:rsid w:val="00FE3CD7"/>
    <w:rsid w:val="00FE4A5B"/>
    <w:rsid w:val="00FE5252"/>
    <w:rsid w:val="00FE5743"/>
    <w:rsid w:val="00FE678E"/>
    <w:rsid w:val="00FE683C"/>
    <w:rsid w:val="00FE7189"/>
    <w:rsid w:val="00FF092A"/>
    <w:rsid w:val="00FF15EA"/>
    <w:rsid w:val="00FF23DB"/>
    <w:rsid w:val="00FF3027"/>
    <w:rsid w:val="00FF39A4"/>
    <w:rsid w:val="00FF4197"/>
    <w:rsid w:val="00FF4832"/>
    <w:rsid w:val="00FF485F"/>
    <w:rsid w:val="00FF57F2"/>
    <w:rsid w:val="00FF6BC5"/>
    <w:rsid w:val="00FF6EDD"/>
    <w:rsid w:val="00FF7464"/>
    <w:rsid w:val="00FF799B"/>
    <w:rsid w:val="00FF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9C71E"/>
  <w15:docId w15:val="{3CCB5D92-872D-4217-ACAA-F48DC57F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7C7"/>
    <w:pPr>
      <w:tabs>
        <w:tab w:val="center" w:pos="4680"/>
        <w:tab w:val="right" w:pos="9360"/>
      </w:tabs>
    </w:pPr>
  </w:style>
  <w:style w:type="character" w:customStyle="1" w:styleId="HeaderChar">
    <w:name w:val="Header Char"/>
    <w:basedOn w:val="DefaultParagraphFont"/>
    <w:link w:val="Header"/>
    <w:uiPriority w:val="99"/>
    <w:rsid w:val="00D007C7"/>
  </w:style>
  <w:style w:type="paragraph" w:styleId="Footer">
    <w:name w:val="footer"/>
    <w:basedOn w:val="Normal"/>
    <w:link w:val="FooterChar"/>
    <w:uiPriority w:val="99"/>
    <w:unhideWhenUsed/>
    <w:rsid w:val="00D007C7"/>
    <w:pPr>
      <w:tabs>
        <w:tab w:val="center" w:pos="4680"/>
        <w:tab w:val="right" w:pos="9360"/>
      </w:tabs>
    </w:pPr>
  </w:style>
  <w:style w:type="character" w:customStyle="1" w:styleId="FooterChar">
    <w:name w:val="Footer Char"/>
    <w:basedOn w:val="DefaultParagraphFont"/>
    <w:link w:val="Footer"/>
    <w:uiPriority w:val="99"/>
    <w:rsid w:val="00D007C7"/>
  </w:style>
  <w:style w:type="paragraph" w:styleId="BalloonText">
    <w:name w:val="Balloon Text"/>
    <w:basedOn w:val="Normal"/>
    <w:link w:val="BalloonTextChar"/>
    <w:uiPriority w:val="99"/>
    <w:semiHidden/>
    <w:unhideWhenUsed/>
    <w:rsid w:val="00D007C7"/>
    <w:rPr>
      <w:rFonts w:ascii="Tahoma" w:hAnsi="Tahoma" w:cs="Tahoma"/>
      <w:sz w:val="16"/>
      <w:szCs w:val="16"/>
    </w:rPr>
  </w:style>
  <w:style w:type="character" w:customStyle="1" w:styleId="BalloonTextChar">
    <w:name w:val="Balloon Text Char"/>
    <w:basedOn w:val="DefaultParagraphFont"/>
    <w:link w:val="BalloonText"/>
    <w:uiPriority w:val="99"/>
    <w:semiHidden/>
    <w:rsid w:val="00D007C7"/>
    <w:rPr>
      <w:rFonts w:ascii="Tahoma" w:hAnsi="Tahoma" w:cs="Tahoma"/>
      <w:sz w:val="16"/>
      <w:szCs w:val="16"/>
    </w:rPr>
  </w:style>
  <w:style w:type="paragraph" w:styleId="ListParagraph">
    <w:name w:val="List Paragraph"/>
    <w:basedOn w:val="Normal"/>
    <w:uiPriority w:val="34"/>
    <w:qFormat/>
    <w:rsid w:val="00B0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Ching</dc:creator>
  <cp:lastModifiedBy>Katie Ching</cp:lastModifiedBy>
  <cp:revision>20</cp:revision>
  <dcterms:created xsi:type="dcterms:W3CDTF">2020-03-12T22:10:00Z</dcterms:created>
  <dcterms:modified xsi:type="dcterms:W3CDTF">2020-08-14T23:06:00Z</dcterms:modified>
</cp:coreProperties>
</file>